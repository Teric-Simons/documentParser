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E72F4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CE5F064" wp14:editId="6C43E47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9B603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3A7ABA87" w14:textId="77777777" w:rsidTr="00A6783B">
        <w:trPr>
          <w:trHeight w:val="270"/>
          <w:jc w:val="center"/>
        </w:trPr>
        <w:tc>
          <w:tcPr>
            <w:tcW w:w="10800" w:type="dxa"/>
          </w:tcPr>
          <w:p w14:paraId="15ECDA2D" w14:textId="6A2A93E3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7516E6A6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1152A024" w14:textId="120AD607" w:rsidR="00A66B18" w:rsidRPr="00A66B18" w:rsidRDefault="00A66B18" w:rsidP="00A66B18">
            <w:pPr>
              <w:pStyle w:val="ContactInfo"/>
            </w:pPr>
          </w:p>
          <w:p w14:paraId="29D6496A" w14:textId="0F64AEBC" w:rsidR="003E24DF" w:rsidRPr="0041428F" w:rsidRDefault="003E24DF" w:rsidP="00A66B18">
            <w:pPr>
              <w:pStyle w:val="ContactInfo"/>
            </w:pPr>
          </w:p>
          <w:p w14:paraId="1CCB3429" w14:textId="6DD21B6F" w:rsidR="003E24DF" w:rsidRPr="00A66B18" w:rsidRDefault="003E24DF" w:rsidP="00A66B18">
            <w:pPr>
              <w:pStyle w:val="ContactInfo"/>
            </w:pPr>
          </w:p>
          <w:p w14:paraId="3A9CDBC4" w14:textId="5F18FCA5" w:rsidR="003E24DF" w:rsidRPr="0041428F" w:rsidRDefault="003E24DF" w:rsidP="00A66B18">
            <w:pPr>
              <w:pStyle w:val="ContactInfo"/>
            </w:pPr>
          </w:p>
          <w:p w14:paraId="2EA7C3FF" w14:textId="5FB2A91E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0A9B666B" w14:textId="77777777" w:rsidR="00A66B18" w:rsidRDefault="00A66B18"/>
    <w:p w14:paraId="0E4B1306" w14:textId="77777777" w:rsidR="009B2AA8" w:rsidRDefault="009B2AA8" w:rsidP="009B2AA8">
      <w:pPr>
        <w:pStyle w:val="Recipient"/>
      </w:pPr>
      <w:r>
        <w:t xml:space="preserve">We understand that a processor is made up of digital logic </w:t>
      </w:r>
    </w:p>
    <w:p w14:paraId="71258D9E" w14:textId="77777777" w:rsidR="009B2AA8" w:rsidRDefault="009B2AA8" w:rsidP="009B2AA8">
      <w:pPr>
        <w:pStyle w:val="Recipient"/>
      </w:pPr>
      <w:r>
        <w:t>circuits (hardware).</w:t>
      </w:r>
    </w:p>
    <w:p w14:paraId="48B6C854" w14:textId="77777777" w:rsidR="009B2AA8" w:rsidRDefault="009B2AA8" w:rsidP="009B2AA8">
      <w:pPr>
        <w:pStyle w:val="Recipient"/>
      </w:pPr>
      <w:r>
        <w:t xml:space="preserve"> The micro-architecture of a processor describes how these </w:t>
      </w:r>
    </w:p>
    <w:p w14:paraId="273027F1" w14:textId="77777777" w:rsidR="009B2AA8" w:rsidRDefault="009B2AA8" w:rsidP="009B2AA8">
      <w:pPr>
        <w:pStyle w:val="Recipient"/>
      </w:pPr>
      <w:r>
        <w:t>circuits are organized to create a processor.</w:t>
      </w:r>
    </w:p>
    <w:p w14:paraId="7D7911D4" w14:textId="77777777" w:rsidR="009B2AA8" w:rsidRDefault="009B2AA8" w:rsidP="009B2AA8">
      <w:pPr>
        <w:pStyle w:val="Recipient"/>
      </w:pPr>
      <w:r>
        <w:t>Processor = Controller + Data Paths</w:t>
      </w:r>
    </w:p>
    <w:p w14:paraId="28ADE495" w14:textId="77777777" w:rsidR="009B2AA8" w:rsidRDefault="009B2AA8" w:rsidP="009B2AA8">
      <w:pPr>
        <w:pStyle w:val="Recipient"/>
      </w:pPr>
      <w:r>
        <w:t xml:space="preserve"> Internally the processor performs simple tasks by </w:t>
      </w:r>
    </w:p>
    <w:p w14:paraId="3226F7A1" w14:textId="77777777" w:rsidR="009B2AA8" w:rsidRDefault="009B2AA8" w:rsidP="009B2AA8">
      <w:pPr>
        <w:pStyle w:val="Recipient"/>
      </w:pPr>
      <w:r>
        <w:t>executing microinstructions on a data path.</w:t>
      </w:r>
    </w:p>
    <w:p w14:paraId="1BF6AA9D" w14:textId="77777777" w:rsidR="009B2AA8" w:rsidRDefault="009B2AA8" w:rsidP="009B2AA8">
      <w:pPr>
        <w:pStyle w:val="Recipient"/>
      </w:pPr>
      <w:r>
        <w:t xml:space="preserve"> Microinstructions are grouped to create micro-routines </w:t>
      </w:r>
    </w:p>
    <w:p w14:paraId="60FC1BAE" w14:textId="77777777" w:rsidR="009B2AA8" w:rsidRDefault="009B2AA8" w:rsidP="009B2AA8">
      <w:pPr>
        <w:pStyle w:val="Recipient"/>
      </w:pPr>
      <w:r>
        <w:t>that perform useful operations.</w:t>
      </w:r>
    </w:p>
    <w:p w14:paraId="42BEC976" w14:textId="77777777" w:rsidR="009B2AA8" w:rsidRDefault="009B2AA8" w:rsidP="009B2AA8">
      <w:pPr>
        <w:pStyle w:val="Recipient"/>
      </w:pPr>
      <w:r>
        <w:lastRenderedPageBreak/>
        <w:t>So far</w:t>
      </w:r>
    </w:p>
    <w:p w14:paraId="2C43993F" w14:textId="77777777" w:rsidR="009B2AA8" w:rsidRDefault="009B2AA8" w:rsidP="009B2AA8">
      <w:pPr>
        <w:pStyle w:val="Recipient"/>
      </w:pPr>
      <w:r>
        <w:t>+</w:t>
      </w:r>
    </w:p>
    <w:p w14:paraId="385AD683" w14:textId="77777777" w:rsidR="009B2AA8" w:rsidRDefault="009B2AA8" w:rsidP="009B2AA8">
      <w:pPr>
        <w:pStyle w:val="Recipient"/>
      </w:pPr>
      <w:r>
        <w:t xml:space="preserve">• In a typical processor these micro-routines are organized </w:t>
      </w:r>
    </w:p>
    <w:p w14:paraId="0FE42427" w14:textId="77777777" w:rsidR="009B2AA8" w:rsidRDefault="009B2AA8" w:rsidP="009B2AA8">
      <w:pPr>
        <w:pStyle w:val="Recipient"/>
      </w:pPr>
      <w:r>
        <w:t>to:</w:t>
      </w:r>
    </w:p>
    <w:p w14:paraId="3E4BA75D" w14:textId="77777777" w:rsidR="009B2AA8" w:rsidRDefault="009B2AA8" w:rsidP="009B2AA8">
      <w:pPr>
        <w:pStyle w:val="Recipient"/>
      </w:pPr>
      <w:r>
        <w:t xml:space="preserve">1. Fetch an instruction from RAM and place the instruction into </w:t>
      </w:r>
    </w:p>
    <w:p w14:paraId="7760614A" w14:textId="77777777" w:rsidR="009B2AA8" w:rsidRDefault="009B2AA8" w:rsidP="009B2AA8">
      <w:pPr>
        <w:pStyle w:val="Recipient"/>
      </w:pPr>
      <w:r>
        <w:t>the processor’s Instruction Register.</w:t>
      </w:r>
    </w:p>
    <w:p w14:paraId="4781512A" w14:textId="77777777" w:rsidR="009B2AA8" w:rsidRDefault="009B2AA8" w:rsidP="009B2AA8">
      <w:pPr>
        <w:pStyle w:val="Recipient"/>
      </w:pPr>
      <w:r>
        <w:t>2. Decode the instruction (i.e. determine what is to be done)</w:t>
      </w:r>
    </w:p>
    <w:p w14:paraId="471386B5" w14:textId="77777777" w:rsidR="009B2AA8" w:rsidRDefault="009B2AA8" w:rsidP="009B2AA8">
      <w:pPr>
        <w:pStyle w:val="Recipient"/>
      </w:pPr>
      <w:r>
        <w:t>3. Execute the task that the instruction requires.</w:t>
      </w:r>
    </w:p>
    <w:p w14:paraId="5323AE69" w14:textId="77777777" w:rsidR="009B2AA8" w:rsidRDefault="009B2AA8" w:rsidP="009B2AA8">
      <w:pPr>
        <w:pStyle w:val="Recipient"/>
      </w:pPr>
      <w:r>
        <w:t xml:space="preserve">• This simple cycle is repeated for each instruction that is </w:t>
      </w:r>
    </w:p>
    <w:p w14:paraId="1AE6D820" w14:textId="77777777" w:rsidR="009B2AA8" w:rsidRDefault="009B2AA8" w:rsidP="009B2AA8">
      <w:pPr>
        <w:pStyle w:val="Recipient"/>
      </w:pPr>
      <w:r>
        <w:t>given to the processor by a program.</w:t>
      </w:r>
    </w:p>
    <w:p w14:paraId="24FDFF45" w14:textId="77777777" w:rsidR="009B2AA8" w:rsidRDefault="009B2AA8" w:rsidP="009B2AA8">
      <w:pPr>
        <w:pStyle w:val="Recipient"/>
      </w:pPr>
      <w:r>
        <w:t>So far</w:t>
      </w:r>
    </w:p>
    <w:p w14:paraId="3F36C405" w14:textId="77777777" w:rsidR="009B2AA8" w:rsidRDefault="009B2AA8" w:rsidP="009B2AA8">
      <w:pPr>
        <w:pStyle w:val="Recipient"/>
      </w:pPr>
      <w:r>
        <w:t>+</w:t>
      </w:r>
    </w:p>
    <w:p w14:paraId="330AD85F" w14:textId="77777777" w:rsidR="009B2AA8" w:rsidRDefault="009B2AA8" w:rsidP="009B2AA8">
      <w:pPr>
        <w:pStyle w:val="Recipient"/>
      </w:pPr>
      <w:r>
        <w:t>We discuss:</w:t>
      </w:r>
    </w:p>
    <w:p w14:paraId="421B8536" w14:textId="77777777" w:rsidR="009B2AA8" w:rsidRDefault="009B2AA8" w:rsidP="009B2AA8">
      <w:pPr>
        <w:pStyle w:val="Recipient"/>
      </w:pPr>
      <w:r>
        <w:lastRenderedPageBreak/>
        <w:t>1. Why Assembly Languages are useful.</w:t>
      </w:r>
    </w:p>
    <w:p w14:paraId="34D23425" w14:textId="77777777" w:rsidR="009B2AA8" w:rsidRDefault="009B2AA8" w:rsidP="009B2AA8">
      <w:pPr>
        <w:pStyle w:val="Recipient"/>
      </w:pPr>
      <w:r>
        <w:t xml:space="preserve">2. Concepts to be considered when implementing an Assembly </w:t>
      </w:r>
    </w:p>
    <w:p w14:paraId="7F274CE0" w14:textId="77777777" w:rsidR="009B2AA8" w:rsidRDefault="009B2AA8" w:rsidP="009B2AA8">
      <w:pPr>
        <w:pStyle w:val="Recipient"/>
      </w:pPr>
      <w:r>
        <w:t>Language:</w:t>
      </w:r>
    </w:p>
    <w:p w14:paraId="21BD1A9F" w14:textId="77777777" w:rsidR="009B2AA8" w:rsidRDefault="009B2AA8" w:rsidP="009B2AA8">
      <w:pPr>
        <w:pStyle w:val="Recipient"/>
      </w:pPr>
      <w:r>
        <w:rPr>
          <w:rFonts w:ascii="Segoe UI Symbol" w:hAnsi="Segoe UI Symbol" w:cs="Segoe UI Symbol"/>
        </w:rPr>
        <w:t>➢</w:t>
      </w:r>
      <w:r>
        <w:t>Instruction Formats</w:t>
      </w:r>
    </w:p>
    <w:p w14:paraId="6EB3194E" w14:textId="77777777" w:rsidR="009B2AA8" w:rsidRDefault="009B2AA8" w:rsidP="009B2AA8">
      <w:pPr>
        <w:pStyle w:val="Recipient"/>
      </w:pPr>
      <w:r>
        <w:rPr>
          <w:rFonts w:ascii="Segoe UI Symbol" w:hAnsi="Segoe UI Symbol" w:cs="Segoe UI Symbol"/>
        </w:rPr>
        <w:t>➢</w:t>
      </w:r>
      <w:r>
        <w:t>Register Access</w:t>
      </w:r>
    </w:p>
    <w:p w14:paraId="67DEB37A" w14:textId="77777777" w:rsidR="009B2AA8" w:rsidRDefault="009B2AA8" w:rsidP="009B2AA8">
      <w:pPr>
        <w:pStyle w:val="Recipient"/>
      </w:pPr>
      <w:r>
        <w:rPr>
          <w:rFonts w:ascii="Segoe UI Symbol" w:hAnsi="Segoe UI Symbol" w:cs="Segoe UI Symbol"/>
        </w:rPr>
        <w:t>➢</w:t>
      </w:r>
      <w:r>
        <w:t>Addressing Modes</w:t>
      </w:r>
    </w:p>
    <w:p w14:paraId="6598501F" w14:textId="77777777" w:rsidR="009B2AA8" w:rsidRDefault="009B2AA8" w:rsidP="009B2AA8">
      <w:pPr>
        <w:pStyle w:val="Recipient"/>
      </w:pPr>
      <w:r>
        <w:rPr>
          <w:rFonts w:ascii="Segoe UI Symbol" w:hAnsi="Segoe UI Symbol" w:cs="Segoe UI Symbol"/>
        </w:rPr>
        <w:t>➢</w:t>
      </w:r>
      <w:r>
        <w:t>Branching</w:t>
      </w:r>
    </w:p>
    <w:p w14:paraId="1F469852" w14:textId="77777777" w:rsidR="009B2AA8" w:rsidRDefault="009B2AA8" w:rsidP="009B2AA8">
      <w:pPr>
        <w:pStyle w:val="Recipient"/>
      </w:pPr>
      <w:r>
        <w:t>In this Lecture</w:t>
      </w:r>
    </w:p>
    <w:p w14:paraId="724E3A35" w14:textId="77777777" w:rsidR="009B2AA8" w:rsidRDefault="009B2AA8" w:rsidP="009B2AA8">
      <w:pPr>
        <w:pStyle w:val="Recipient"/>
      </w:pPr>
      <w:r>
        <w:t>+</w:t>
      </w:r>
    </w:p>
    <w:p w14:paraId="3E1BFAD7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The machine level of a computer </w:t>
      </w:r>
    </w:p>
    <w:p w14:paraId="5272E00C" w14:textId="77777777" w:rsidR="009B2AA8" w:rsidRDefault="009B2AA8" w:rsidP="009B2AA8">
      <w:pPr>
        <w:pStyle w:val="Recipient"/>
      </w:pPr>
      <w:r>
        <w:t xml:space="preserve">system is positioned above the </w:t>
      </w:r>
    </w:p>
    <w:p w14:paraId="1C0A1350" w14:textId="77777777" w:rsidR="009B2AA8" w:rsidRDefault="009B2AA8" w:rsidP="009B2AA8">
      <w:pPr>
        <w:pStyle w:val="Recipient"/>
      </w:pPr>
      <w:r>
        <w:t>micro-architecture level.</w:t>
      </w:r>
    </w:p>
    <w:p w14:paraId="4993AD91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The machine level is the interface </w:t>
      </w:r>
    </w:p>
    <w:p w14:paraId="417674C8" w14:textId="77777777" w:rsidR="009B2AA8" w:rsidRDefault="009B2AA8" w:rsidP="009B2AA8">
      <w:pPr>
        <w:pStyle w:val="Recipient"/>
      </w:pPr>
      <w:r>
        <w:lastRenderedPageBreak/>
        <w:t>between hardware and software.</w:t>
      </w:r>
    </w:p>
    <w:p w14:paraId="786B0614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A programmer can write instructions </w:t>
      </w:r>
    </w:p>
    <w:p w14:paraId="3CD51CE9" w14:textId="77777777" w:rsidR="009B2AA8" w:rsidRDefault="009B2AA8" w:rsidP="009B2AA8">
      <w:pPr>
        <w:pStyle w:val="Recipient"/>
      </w:pPr>
      <w:r>
        <w:t xml:space="preserve">to the processor at the machine level </w:t>
      </w:r>
    </w:p>
    <w:p w14:paraId="56C2E2FF" w14:textId="77777777" w:rsidR="009B2AA8" w:rsidRDefault="009B2AA8" w:rsidP="009B2AA8">
      <w:pPr>
        <w:pStyle w:val="Recipient"/>
      </w:pPr>
      <w:r>
        <w:t>using what is called machine code.</w:t>
      </w:r>
    </w:p>
    <w:p w14:paraId="0D8B2E00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The Machine Level defines the </w:t>
      </w:r>
    </w:p>
    <w:p w14:paraId="2F7075EA" w14:textId="77777777" w:rsidR="009B2AA8" w:rsidRDefault="009B2AA8" w:rsidP="009B2AA8">
      <w:pPr>
        <w:pStyle w:val="Recipient"/>
      </w:pPr>
      <w:r>
        <w:t xml:space="preserve">Instruction Set Architecture (ISA) of </w:t>
      </w:r>
    </w:p>
    <w:p w14:paraId="08686987" w14:textId="77777777" w:rsidR="009B2AA8" w:rsidRDefault="009B2AA8" w:rsidP="009B2AA8">
      <w:pPr>
        <w:pStyle w:val="Recipient"/>
      </w:pPr>
      <w:r>
        <w:t>a processor.</w:t>
      </w:r>
    </w:p>
    <w:p w14:paraId="28A51984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Describes how a processor can be </w:t>
      </w:r>
    </w:p>
    <w:p w14:paraId="60D09CA4" w14:textId="77777777" w:rsidR="009B2AA8" w:rsidRDefault="009B2AA8" w:rsidP="009B2AA8">
      <w:pPr>
        <w:pStyle w:val="Recipient"/>
      </w:pPr>
      <w:r>
        <w:t>used.</w:t>
      </w:r>
    </w:p>
    <w:p w14:paraId="3E16288E" w14:textId="77777777" w:rsidR="009B2AA8" w:rsidRDefault="009B2AA8" w:rsidP="009B2AA8">
      <w:pPr>
        <w:pStyle w:val="Recipient"/>
      </w:pPr>
      <w:r>
        <w:t>The Machine Level</w:t>
      </w:r>
    </w:p>
    <w:p w14:paraId="731E956B" w14:textId="77777777" w:rsidR="009B2AA8" w:rsidRDefault="009B2AA8" w:rsidP="009B2AA8">
      <w:pPr>
        <w:pStyle w:val="Recipient"/>
      </w:pPr>
      <w:r>
        <w:t>+</w:t>
      </w:r>
    </w:p>
    <w:p w14:paraId="77570ECC" w14:textId="77777777" w:rsidR="009B2AA8" w:rsidRDefault="009B2AA8" w:rsidP="009B2AA8">
      <w:pPr>
        <w:pStyle w:val="Recipient"/>
      </w:pPr>
      <w:r>
        <w:t> A programmer can use machine code to write programs.</w:t>
      </w:r>
    </w:p>
    <w:p w14:paraId="61DF9BB9" w14:textId="77777777" w:rsidR="009B2AA8" w:rsidRDefault="009B2AA8" w:rsidP="009B2AA8">
      <w:pPr>
        <w:pStyle w:val="Recipient"/>
      </w:pPr>
      <w:r>
        <w:t> Enter strings of bits to tell the processor what to do.</w:t>
      </w:r>
    </w:p>
    <w:p w14:paraId="5A65EC89" w14:textId="77777777" w:rsidR="009B2AA8" w:rsidRDefault="009B2AA8" w:rsidP="009B2AA8">
      <w:pPr>
        <w:pStyle w:val="Recipient"/>
      </w:pPr>
      <w:r>
        <w:lastRenderedPageBreak/>
        <w:t> Tedious, error prone, unproductive.</w:t>
      </w:r>
    </w:p>
    <w:p w14:paraId="133025EE" w14:textId="77777777" w:rsidR="009B2AA8" w:rsidRDefault="009B2AA8" w:rsidP="009B2AA8">
      <w:pPr>
        <w:pStyle w:val="Recipient"/>
      </w:pPr>
      <w:r>
        <w:t xml:space="preserve"> Few programmers write programs at the machine code level </w:t>
      </w:r>
    </w:p>
    <w:p w14:paraId="392BCCFD" w14:textId="77777777" w:rsidR="009B2AA8" w:rsidRDefault="009B2AA8" w:rsidP="009B2AA8">
      <w:pPr>
        <w:pStyle w:val="Recipient"/>
      </w:pPr>
      <w:r>
        <w:t>today.</w:t>
      </w:r>
    </w:p>
    <w:p w14:paraId="6063E238" w14:textId="77777777" w:rsidR="009B2AA8" w:rsidRDefault="009B2AA8" w:rsidP="009B2AA8">
      <w:pPr>
        <w:pStyle w:val="Recipient"/>
      </w:pPr>
      <w:r>
        <w:t xml:space="preserve"> Those who do use a language that is called assembly language to </w:t>
      </w:r>
    </w:p>
    <w:p w14:paraId="72EA7627" w14:textId="77777777" w:rsidR="009B2AA8" w:rsidRDefault="009B2AA8" w:rsidP="009B2AA8">
      <w:pPr>
        <w:pStyle w:val="Recipient"/>
      </w:pPr>
      <w:r>
        <w:t>write instructions.</w:t>
      </w:r>
    </w:p>
    <w:p w14:paraId="27C3A104" w14:textId="77777777" w:rsidR="009B2AA8" w:rsidRDefault="009B2AA8" w:rsidP="009B2AA8">
      <w:pPr>
        <w:pStyle w:val="Recipient"/>
      </w:pPr>
      <w:r>
        <w:t xml:space="preserve"> The assembly language for a processor defines mnemonics for </w:t>
      </w:r>
    </w:p>
    <w:p w14:paraId="1704F132" w14:textId="77777777" w:rsidR="009B2AA8" w:rsidRDefault="009B2AA8" w:rsidP="009B2AA8">
      <w:pPr>
        <w:pStyle w:val="Recipient"/>
      </w:pPr>
      <w:r>
        <w:t>machine code.</w:t>
      </w:r>
    </w:p>
    <w:p w14:paraId="33A5BD5E" w14:textId="77777777" w:rsidR="009B2AA8" w:rsidRDefault="009B2AA8" w:rsidP="009B2AA8">
      <w:pPr>
        <w:pStyle w:val="Recipient"/>
      </w:pPr>
      <w:r>
        <w:t xml:space="preserve"> For </w:t>
      </w:r>
      <w:proofErr w:type="gramStart"/>
      <w:r>
        <w:t>example</w:t>
      </w:r>
      <w:proofErr w:type="gramEnd"/>
      <w:r>
        <w:t xml:space="preserve"> the mnemonic ADD might stand for the code 0011.</w:t>
      </w:r>
    </w:p>
    <w:p w14:paraId="785E8D72" w14:textId="77777777" w:rsidR="009B2AA8" w:rsidRDefault="009B2AA8" w:rsidP="009B2AA8">
      <w:pPr>
        <w:pStyle w:val="Recipient"/>
      </w:pPr>
      <w:r>
        <w:t xml:space="preserve"> Instead of writing the instruction 0011… programmer writes the </w:t>
      </w:r>
    </w:p>
    <w:p w14:paraId="5E65477F" w14:textId="77777777" w:rsidR="009B2AA8" w:rsidRDefault="009B2AA8" w:rsidP="009B2AA8">
      <w:pPr>
        <w:pStyle w:val="Recipient"/>
      </w:pPr>
      <w:r>
        <w:t xml:space="preserve">assembly language instruction ADD ...... </w:t>
      </w:r>
    </w:p>
    <w:p w14:paraId="6E74C15B" w14:textId="77777777" w:rsidR="009B2AA8" w:rsidRDefault="009B2AA8" w:rsidP="009B2AA8">
      <w:pPr>
        <w:pStyle w:val="Recipient"/>
      </w:pPr>
      <w:r>
        <w:t>Assembly Language</w:t>
      </w:r>
    </w:p>
    <w:p w14:paraId="102AA152" w14:textId="77777777" w:rsidR="009B2AA8" w:rsidRDefault="009B2AA8" w:rsidP="009B2AA8">
      <w:pPr>
        <w:pStyle w:val="Recipient"/>
      </w:pPr>
      <w:r>
        <w:t>+</w:t>
      </w:r>
    </w:p>
    <w:p w14:paraId="4E7B7193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An Assembler is a program that accepts an assembly </w:t>
      </w:r>
    </w:p>
    <w:p w14:paraId="70C0E360" w14:textId="77777777" w:rsidR="009B2AA8" w:rsidRDefault="009B2AA8" w:rsidP="009B2AA8">
      <w:pPr>
        <w:pStyle w:val="Recipient"/>
      </w:pPr>
      <w:r>
        <w:lastRenderedPageBreak/>
        <w:t xml:space="preserve">language program as its input and generates machine code </w:t>
      </w:r>
    </w:p>
    <w:p w14:paraId="32DFC4F3" w14:textId="77777777" w:rsidR="009B2AA8" w:rsidRDefault="009B2AA8" w:rsidP="009B2AA8">
      <w:pPr>
        <w:pStyle w:val="Recipient"/>
      </w:pPr>
      <w:r>
        <w:t>that can run on a processor</w:t>
      </w:r>
    </w:p>
    <w:p w14:paraId="4D93677B" w14:textId="77777777" w:rsidR="009B2AA8" w:rsidRDefault="009B2AA8" w:rsidP="009B2AA8">
      <w:pPr>
        <w:pStyle w:val="Recipient"/>
      </w:pPr>
      <w:r>
        <w:t>MOVE D1, D2</w:t>
      </w:r>
    </w:p>
    <w:p w14:paraId="2AF5C548" w14:textId="77777777" w:rsidR="009B2AA8" w:rsidRDefault="009B2AA8" w:rsidP="009B2AA8">
      <w:pPr>
        <w:pStyle w:val="Recipient"/>
      </w:pPr>
      <w:r>
        <w:t>ADD D</w:t>
      </w:r>
      <w:proofErr w:type="gramStart"/>
      <w:r>
        <w:t>2,D</w:t>
      </w:r>
      <w:proofErr w:type="gramEnd"/>
      <w:r>
        <w:t>3</w:t>
      </w:r>
    </w:p>
    <w:p w14:paraId="319E2EB4" w14:textId="77777777" w:rsidR="009B2AA8" w:rsidRDefault="009B2AA8" w:rsidP="009B2AA8">
      <w:pPr>
        <w:pStyle w:val="Recipient"/>
      </w:pPr>
      <w:r>
        <w:t>Assembler 1100 00 0110</w:t>
      </w:r>
    </w:p>
    <w:p w14:paraId="1C72772D" w14:textId="77777777" w:rsidR="009B2AA8" w:rsidRDefault="009B2AA8" w:rsidP="009B2AA8">
      <w:pPr>
        <w:pStyle w:val="Recipient"/>
      </w:pPr>
      <w:r>
        <w:t>0011 00 1011</w:t>
      </w:r>
    </w:p>
    <w:p w14:paraId="6E52AD45" w14:textId="77777777" w:rsidR="009B2AA8" w:rsidRDefault="009B2AA8" w:rsidP="009B2AA8">
      <w:pPr>
        <w:pStyle w:val="Recipient"/>
      </w:pPr>
      <w:r>
        <w:t xml:space="preserve">Assembly </w:t>
      </w:r>
    </w:p>
    <w:p w14:paraId="74CE2B8C" w14:textId="77777777" w:rsidR="009B2AA8" w:rsidRDefault="009B2AA8" w:rsidP="009B2AA8">
      <w:pPr>
        <w:pStyle w:val="Recipient"/>
      </w:pPr>
      <w:r>
        <w:t>Language Program</w:t>
      </w:r>
    </w:p>
    <w:p w14:paraId="246980E3" w14:textId="77777777" w:rsidR="009B2AA8" w:rsidRDefault="009B2AA8" w:rsidP="009B2AA8">
      <w:pPr>
        <w:pStyle w:val="Recipient"/>
      </w:pPr>
      <w:r>
        <w:t xml:space="preserve">Machine Language </w:t>
      </w:r>
    </w:p>
    <w:p w14:paraId="7E825502" w14:textId="77777777" w:rsidR="009B2AA8" w:rsidRDefault="009B2AA8" w:rsidP="009B2AA8">
      <w:pPr>
        <w:pStyle w:val="Recipient"/>
      </w:pPr>
      <w:r>
        <w:t>Program (Machine Code)</w:t>
      </w:r>
    </w:p>
    <w:p w14:paraId="6904380B" w14:textId="77777777" w:rsidR="009B2AA8" w:rsidRDefault="009B2AA8" w:rsidP="009B2AA8">
      <w:pPr>
        <w:pStyle w:val="Recipient"/>
      </w:pPr>
      <w:r>
        <w:t xml:space="preserve">Referred to as </w:t>
      </w:r>
    </w:p>
    <w:p w14:paraId="61E6E3D2" w14:textId="77777777" w:rsidR="009B2AA8" w:rsidRDefault="009B2AA8" w:rsidP="009B2AA8">
      <w:pPr>
        <w:pStyle w:val="Recipient"/>
      </w:pPr>
      <w:r>
        <w:t>the binary object of the program</w:t>
      </w:r>
    </w:p>
    <w:p w14:paraId="71BEE9B8" w14:textId="77777777" w:rsidR="009B2AA8" w:rsidRDefault="009B2AA8" w:rsidP="009B2AA8">
      <w:pPr>
        <w:pStyle w:val="Recipient"/>
      </w:pPr>
      <w:r>
        <w:t>The Assembler</w:t>
      </w:r>
    </w:p>
    <w:p w14:paraId="44193067" w14:textId="77777777" w:rsidR="009B2AA8" w:rsidRDefault="009B2AA8" w:rsidP="009B2AA8">
      <w:pPr>
        <w:pStyle w:val="Recipient"/>
      </w:pPr>
      <w:r>
        <w:lastRenderedPageBreak/>
        <w:t>+</w:t>
      </w:r>
    </w:p>
    <w:p w14:paraId="1562C34D" w14:textId="77777777" w:rsidR="009B2AA8" w:rsidRDefault="009B2AA8" w:rsidP="009B2AA8">
      <w:pPr>
        <w:pStyle w:val="Recipient"/>
      </w:pPr>
      <w:r>
        <w:t xml:space="preserve"> Most programmers write programs using High Level </w:t>
      </w:r>
    </w:p>
    <w:p w14:paraId="08EB1953" w14:textId="77777777" w:rsidR="009B2AA8" w:rsidRDefault="009B2AA8" w:rsidP="009B2AA8">
      <w:pPr>
        <w:pStyle w:val="Recipient"/>
      </w:pPr>
      <w:r>
        <w:t xml:space="preserve">Languages (e.g. C, C++, Java, </w:t>
      </w:r>
      <w:proofErr w:type="spellStart"/>
      <w:r>
        <w:t>etc</w:t>
      </w:r>
      <w:proofErr w:type="spellEnd"/>
      <w:r>
        <w:t>).</w:t>
      </w:r>
    </w:p>
    <w:p w14:paraId="3E37290B" w14:textId="77777777" w:rsidR="009B2AA8" w:rsidRDefault="009B2AA8" w:rsidP="009B2AA8">
      <w:pPr>
        <w:pStyle w:val="Recipient"/>
      </w:pPr>
      <w:r>
        <w:t> High Level Programming Languages are for human beings.</w:t>
      </w:r>
    </w:p>
    <w:p w14:paraId="652E650F" w14:textId="77777777" w:rsidR="009B2AA8" w:rsidRDefault="009B2AA8" w:rsidP="009B2AA8">
      <w:pPr>
        <w:pStyle w:val="Recipient"/>
      </w:pPr>
      <w:r>
        <w:t> So that humans can see what a program is supposed to do.</w:t>
      </w:r>
    </w:p>
    <w:p w14:paraId="3FE7D707" w14:textId="77777777" w:rsidR="009B2AA8" w:rsidRDefault="009B2AA8" w:rsidP="009B2AA8">
      <w:pPr>
        <w:pStyle w:val="Recipient"/>
      </w:pPr>
      <w:r>
        <w:t xml:space="preserve"> In order to be run on a computer system a HLL program must </w:t>
      </w:r>
    </w:p>
    <w:p w14:paraId="3C30F492" w14:textId="77777777" w:rsidR="009B2AA8" w:rsidRDefault="009B2AA8" w:rsidP="009B2AA8">
      <w:pPr>
        <w:pStyle w:val="Recipient"/>
      </w:pPr>
      <w:r>
        <w:t>be translated to a form that the processor can understand.</w:t>
      </w:r>
    </w:p>
    <w:p w14:paraId="3D235463" w14:textId="77777777" w:rsidR="009B2AA8" w:rsidRDefault="009B2AA8" w:rsidP="009B2AA8">
      <w:pPr>
        <w:pStyle w:val="Recipient"/>
      </w:pPr>
      <w:r>
        <w:t> This is done through a process called compiling.</w:t>
      </w:r>
    </w:p>
    <w:p w14:paraId="0F694185" w14:textId="77777777" w:rsidR="009B2AA8" w:rsidRDefault="009B2AA8" w:rsidP="009B2AA8">
      <w:pPr>
        <w:pStyle w:val="Recipient"/>
      </w:pPr>
      <w:r>
        <w:t xml:space="preserve"> A Compiler is a program that takes a HLL program as its input </w:t>
      </w:r>
    </w:p>
    <w:p w14:paraId="54033FD7" w14:textId="77777777" w:rsidR="009B2AA8" w:rsidRDefault="009B2AA8" w:rsidP="009B2AA8">
      <w:pPr>
        <w:pStyle w:val="Recipient"/>
      </w:pPr>
      <w:r>
        <w:t>and produces machine code as its output.</w:t>
      </w:r>
    </w:p>
    <w:p w14:paraId="1BB5019C" w14:textId="77777777" w:rsidR="009B2AA8" w:rsidRDefault="009B2AA8" w:rsidP="009B2AA8">
      <w:pPr>
        <w:pStyle w:val="Recipient"/>
      </w:pPr>
      <w:r>
        <w:t> A C compiler translates a C program to machine code.</w:t>
      </w:r>
    </w:p>
    <w:p w14:paraId="0A0B83BC" w14:textId="77777777" w:rsidR="009B2AA8" w:rsidRDefault="009B2AA8" w:rsidP="009B2AA8">
      <w:pPr>
        <w:pStyle w:val="Recipient"/>
      </w:pPr>
      <w:r>
        <w:t>Translation</w:t>
      </w:r>
    </w:p>
    <w:p w14:paraId="76C97067" w14:textId="77777777" w:rsidR="009B2AA8" w:rsidRDefault="009B2AA8" w:rsidP="009B2AA8">
      <w:pPr>
        <w:pStyle w:val="Recipient"/>
      </w:pPr>
      <w:r>
        <w:t>+</w:t>
      </w:r>
    </w:p>
    <w:p w14:paraId="28EA0699" w14:textId="77777777" w:rsidR="009B2AA8" w:rsidRDefault="009B2AA8" w:rsidP="009B2AA8">
      <w:pPr>
        <w:pStyle w:val="Recipient"/>
      </w:pPr>
      <w:r>
        <w:lastRenderedPageBreak/>
        <w:t>Translation is done in several stages:</w:t>
      </w:r>
    </w:p>
    <w:p w14:paraId="350BD3B4" w14:textId="77777777" w:rsidR="009B2AA8" w:rsidRDefault="009B2AA8" w:rsidP="009B2AA8">
      <w:pPr>
        <w:pStyle w:val="Recipient"/>
      </w:pPr>
      <w:r>
        <w:t xml:space="preserve">1. Compiler translates C code (for example) to assembly language </w:t>
      </w:r>
    </w:p>
    <w:p w14:paraId="21C57C1B" w14:textId="77777777" w:rsidR="009B2AA8" w:rsidRDefault="009B2AA8" w:rsidP="009B2AA8">
      <w:pPr>
        <w:pStyle w:val="Recipient"/>
      </w:pPr>
      <w:r>
        <w:t>program</w:t>
      </w:r>
    </w:p>
    <w:p w14:paraId="3036D7E0" w14:textId="77777777" w:rsidR="009B2AA8" w:rsidRDefault="009B2AA8" w:rsidP="009B2AA8">
      <w:pPr>
        <w:pStyle w:val="Recipient"/>
      </w:pPr>
      <w:r>
        <w:t>2. Assembler produces machine code from assembly language</w:t>
      </w:r>
    </w:p>
    <w:p w14:paraId="43046B77" w14:textId="77777777" w:rsidR="009B2AA8" w:rsidRDefault="009B2AA8" w:rsidP="009B2AA8">
      <w:pPr>
        <w:pStyle w:val="Recipient"/>
      </w:pPr>
      <w:r>
        <w:t xml:space="preserve">In most cases, a program will have several modules that must all be </w:t>
      </w:r>
    </w:p>
    <w:p w14:paraId="1B9B8BD3" w14:textId="77777777" w:rsidR="009B2AA8" w:rsidRDefault="009B2AA8" w:rsidP="009B2AA8">
      <w:pPr>
        <w:pStyle w:val="Recipient"/>
      </w:pPr>
      <w:r>
        <w:t xml:space="preserve">combined to make one executable program. Very often these other </w:t>
      </w:r>
    </w:p>
    <w:p w14:paraId="394FDE17" w14:textId="77777777" w:rsidR="009B2AA8" w:rsidRDefault="009B2AA8" w:rsidP="009B2AA8">
      <w:pPr>
        <w:pStyle w:val="Recipient"/>
      </w:pPr>
      <w:r>
        <w:t xml:space="preserve">programs are pre-defined programs that are supplied as object </w:t>
      </w:r>
    </w:p>
    <w:p w14:paraId="4807FA49" w14:textId="77777777" w:rsidR="009B2AA8" w:rsidRDefault="009B2AA8" w:rsidP="009B2AA8">
      <w:pPr>
        <w:pStyle w:val="Recipient"/>
      </w:pPr>
      <w:r>
        <w:t>libraries.</w:t>
      </w:r>
    </w:p>
    <w:p w14:paraId="7519ABDE" w14:textId="77777777" w:rsidR="009B2AA8" w:rsidRDefault="009B2AA8" w:rsidP="009B2AA8">
      <w:pPr>
        <w:pStyle w:val="Recipient"/>
      </w:pPr>
      <w:r>
        <w:t xml:space="preserve">3. All object code that is to make up a program are brought together to </w:t>
      </w:r>
    </w:p>
    <w:p w14:paraId="74E34C52" w14:textId="77777777" w:rsidR="009B2AA8" w:rsidRDefault="009B2AA8" w:rsidP="009B2AA8">
      <w:pPr>
        <w:pStyle w:val="Recipient"/>
      </w:pPr>
      <w:r>
        <w:t xml:space="preserve">produce an executable binary program (machine code) by a program </w:t>
      </w:r>
    </w:p>
    <w:p w14:paraId="4EF3DC8D" w14:textId="77777777" w:rsidR="009B2AA8" w:rsidRDefault="009B2AA8" w:rsidP="009B2AA8">
      <w:pPr>
        <w:pStyle w:val="Recipient"/>
      </w:pPr>
      <w:r>
        <w:t>that is called a linker.</w:t>
      </w:r>
    </w:p>
    <w:p w14:paraId="7C60E350" w14:textId="77777777" w:rsidR="009B2AA8" w:rsidRDefault="009B2AA8" w:rsidP="009B2AA8">
      <w:pPr>
        <w:pStyle w:val="Recipient"/>
      </w:pPr>
      <w:r>
        <w:t xml:space="preserve">(Note a compiler will often carry out these stages without stopping, </w:t>
      </w:r>
    </w:p>
    <w:p w14:paraId="2BFD68F4" w14:textId="77777777" w:rsidR="009B2AA8" w:rsidRDefault="009B2AA8" w:rsidP="009B2AA8">
      <w:pPr>
        <w:pStyle w:val="Recipient"/>
      </w:pPr>
      <w:r>
        <w:t>unless otherwise instructed)</w:t>
      </w:r>
    </w:p>
    <w:p w14:paraId="33B019E7" w14:textId="77777777" w:rsidR="009B2AA8" w:rsidRDefault="009B2AA8" w:rsidP="009B2AA8">
      <w:pPr>
        <w:pStyle w:val="Recipient"/>
      </w:pPr>
      <w:r>
        <w:lastRenderedPageBreak/>
        <w:t>Translation</w:t>
      </w:r>
    </w:p>
    <w:p w14:paraId="05DE94C7" w14:textId="77777777" w:rsidR="009B2AA8" w:rsidRDefault="009B2AA8" w:rsidP="009B2AA8">
      <w:pPr>
        <w:pStyle w:val="Recipient"/>
      </w:pPr>
      <w:r>
        <w:t>Binary Object</w:t>
      </w:r>
    </w:p>
    <w:p w14:paraId="46FE524F" w14:textId="77777777" w:rsidR="009B2AA8" w:rsidRDefault="009B2AA8" w:rsidP="009B2AA8">
      <w:pPr>
        <w:pStyle w:val="Recipient"/>
      </w:pPr>
      <w:r>
        <w:t>..</w:t>
      </w:r>
    </w:p>
    <w:p w14:paraId="25A88D7F" w14:textId="77777777" w:rsidR="009B2AA8" w:rsidRDefault="009B2AA8" w:rsidP="009B2AA8">
      <w:pPr>
        <w:pStyle w:val="Recipient"/>
      </w:pPr>
      <w:r>
        <w:t>p = q + r</w:t>
      </w:r>
    </w:p>
    <w:p w14:paraId="4E491116" w14:textId="77777777" w:rsidR="009B2AA8" w:rsidRDefault="009B2AA8" w:rsidP="009B2AA8">
      <w:pPr>
        <w:pStyle w:val="Recipient"/>
      </w:pPr>
      <w:r>
        <w:t>.</w:t>
      </w:r>
    </w:p>
    <w:p w14:paraId="64214B90" w14:textId="77777777" w:rsidR="009B2AA8" w:rsidRDefault="009B2AA8" w:rsidP="009B2AA8">
      <w:pPr>
        <w:pStyle w:val="Recipient"/>
      </w:pPr>
      <w:r>
        <w:t>.</w:t>
      </w:r>
    </w:p>
    <w:p w14:paraId="6C5CB398" w14:textId="77777777" w:rsidR="009B2AA8" w:rsidRDefault="009B2AA8" w:rsidP="009B2AA8">
      <w:pPr>
        <w:pStyle w:val="Recipient"/>
      </w:pPr>
      <w:r>
        <w:t>Compiler</w:t>
      </w:r>
    </w:p>
    <w:p w14:paraId="3B62B7B8" w14:textId="77777777" w:rsidR="009B2AA8" w:rsidRDefault="009B2AA8" w:rsidP="009B2AA8">
      <w:pPr>
        <w:pStyle w:val="Recipient"/>
      </w:pPr>
      <w:r>
        <w:t xml:space="preserve">Assembly Language </w:t>
      </w:r>
    </w:p>
    <w:p w14:paraId="552EDE17" w14:textId="77777777" w:rsidR="009B2AA8" w:rsidRDefault="009B2AA8" w:rsidP="009B2AA8">
      <w:pPr>
        <w:pStyle w:val="Recipient"/>
      </w:pPr>
      <w:r>
        <w:t>version of program</w:t>
      </w:r>
    </w:p>
    <w:p w14:paraId="020B06CE" w14:textId="77777777" w:rsidR="009B2AA8" w:rsidRDefault="009B2AA8" w:rsidP="009B2AA8">
      <w:pPr>
        <w:pStyle w:val="Recipient"/>
      </w:pPr>
      <w:r>
        <w:t>Linker</w:t>
      </w:r>
    </w:p>
    <w:p w14:paraId="7C10B645" w14:textId="77777777" w:rsidR="009B2AA8" w:rsidRDefault="009B2AA8" w:rsidP="009B2AA8">
      <w:pPr>
        <w:pStyle w:val="Recipient"/>
      </w:pPr>
      <w:r>
        <w:t>Object</w:t>
      </w:r>
    </w:p>
    <w:p w14:paraId="282D6011" w14:textId="77777777" w:rsidR="009B2AA8" w:rsidRDefault="009B2AA8" w:rsidP="009B2AA8">
      <w:pPr>
        <w:pStyle w:val="Recipient"/>
      </w:pPr>
      <w:r>
        <w:t>Libraries</w:t>
      </w:r>
    </w:p>
    <w:p w14:paraId="6FCB456A" w14:textId="77777777" w:rsidR="009B2AA8" w:rsidRDefault="009B2AA8" w:rsidP="009B2AA8">
      <w:pPr>
        <w:pStyle w:val="Recipient"/>
      </w:pPr>
      <w:r>
        <w:t>Assembler</w:t>
      </w:r>
    </w:p>
    <w:p w14:paraId="6432DA28" w14:textId="77777777" w:rsidR="009B2AA8" w:rsidRDefault="009B2AA8" w:rsidP="009B2AA8">
      <w:pPr>
        <w:pStyle w:val="Recipient"/>
      </w:pPr>
      <w:r>
        <w:lastRenderedPageBreak/>
        <w:t>Executable</w:t>
      </w:r>
    </w:p>
    <w:p w14:paraId="0DE82B0B" w14:textId="77777777" w:rsidR="009B2AA8" w:rsidRDefault="009B2AA8" w:rsidP="009B2AA8">
      <w:pPr>
        <w:pStyle w:val="Recipient"/>
      </w:pPr>
      <w:r>
        <w:t>Binary</w:t>
      </w:r>
    </w:p>
    <w:p w14:paraId="1EC7F7CD" w14:textId="77777777" w:rsidR="009B2AA8" w:rsidRDefault="009B2AA8" w:rsidP="009B2AA8">
      <w:pPr>
        <w:pStyle w:val="Recipient"/>
      </w:pPr>
      <w:r>
        <w:t>Translation</w:t>
      </w:r>
    </w:p>
    <w:p w14:paraId="787A2CCA" w14:textId="77777777" w:rsidR="009B2AA8" w:rsidRDefault="009B2AA8" w:rsidP="009B2AA8">
      <w:pPr>
        <w:pStyle w:val="Recipient"/>
      </w:pPr>
      <w:r>
        <w:t>+</w:t>
      </w:r>
    </w:p>
    <w:p w14:paraId="02153FDE" w14:textId="77777777" w:rsidR="009B2AA8" w:rsidRDefault="009B2AA8" w:rsidP="009B2AA8">
      <w:pPr>
        <w:pStyle w:val="Recipient"/>
      </w:pPr>
      <w:r>
        <w:t>Translation</w:t>
      </w:r>
    </w:p>
    <w:p w14:paraId="043FCC24" w14:textId="77777777" w:rsidR="009B2AA8" w:rsidRDefault="009B2AA8" w:rsidP="009B2AA8">
      <w:pPr>
        <w:pStyle w:val="Recipient"/>
      </w:pPr>
      <w:r>
        <w:t>+</w:t>
      </w:r>
    </w:p>
    <w:p w14:paraId="1E87462B" w14:textId="77777777" w:rsidR="009B2AA8" w:rsidRDefault="009B2AA8" w:rsidP="009B2AA8">
      <w:pPr>
        <w:pStyle w:val="Recipient"/>
      </w:pPr>
      <w:r>
        <w:t xml:space="preserve">Definition: The Instruction Set Architecture of </w:t>
      </w:r>
    </w:p>
    <w:p w14:paraId="469B95DC" w14:textId="77777777" w:rsidR="009B2AA8" w:rsidRDefault="009B2AA8" w:rsidP="009B2AA8">
      <w:pPr>
        <w:pStyle w:val="Recipient"/>
      </w:pPr>
      <w:r>
        <w:t xml:space="preserve">a computer is an abstract model of </w:t>
      </w:r>
    </w:p>
    <w:p w14:paraId="59D0F6FE" w14:textId="77777777" w:rsidR="009B2AA8" w:rsidRDefault="009B2AA8" w:rsidP="009B2AA8">
      <w:pPr>
        <w:pStyle w:val="Recipient"/>
      </w:pPr>
      <w:r>
        <w:t xml:space="preserve">a computer that describes what a </w:t>
      </w:r>
    </w:p>
    <w:p w14:paraId="40A05D2B" w14:textId="77777777" w:rsidR="009B2AA8" w:rsidRDefault="009B2AA8" w:rsidP="009B2AA8">
      <w:pPr>
        <w:pStyle w:val="Recipient"/>
      </w:pPr>
      <w:r>
        <w:t>computer does, not how it does it.</w:t>
      </w:r>
    </w:p>
    <w:p w14:paraId="63230DDD" w14:textId="77777777" w:rsidR="009B2AA8" w:rsidRDefault="009B2AA8" w:rsidP="009B2AA8">
      <w:pPr>
        <w:pStyle w:val="Recipient"/>
      </w:pPr>
      <w:r>
        <w:t>Instruction Set Architecture</w:t>
      </w:r>
    </w:p>
    <w:p w14:paraId="52D7CFEB" w14:textId="77777777" w:rsidR="009B2AA8" w:rsidRDefault="009B2AA8" w:rsidP="009B2AA8">
      <w:pPr>
        <w:pStyle w:val="Recipient"/>
      </w:pPr>
      <w:r>
        <w:t xml:space="preserve">Example: “This processor can add two numbers that </w:t>
      </w:r>
    </w:p>
    <w:p w14:paraId="3C505525" w14:textId="77777777" w:rsidR="009B2AA8" w:rsidRDefault="009B2AA8" w:rsidP="009B2AA8">
      <w:pPr>
        <w:pStyle w:val="Recipient"/>
      </w:pPr>
      <w:r>
        <w:t xml:space="preserve">are retrieved from memory and store the </w:t>
      </w:r>
    </w:p>
    <w:p w14:paraId="70DF400F" w14:textId="77777777" w:rsidR="009B2AA8" w:rsidRDefault="009B2AA8" w:rsidP="009B2AA8">
      <w:pPr>
        <w:pStyle w:val="Recipient"/>
      </w:pPr>
      <w:r>
        <w:lastRenderedPageBreak/>
        <w:t>result to a location in memory”.</w:t>
      </w:r>
    </w:p>
    <w:p w14:paraId="3FA97490" w14:textId="77777777" w:rsidR="009B2AA8" w:rsidRDefault="009B2AA8" w:rsidP="009B2AA8">
      <w:pPr>
        <w:pStyle w:val="Recipient"/>
      </w:pPr>
      <w:r>
        <w:t xml:space="preserve">Details of implementation are in the organization of the </w:t>
      </w:r>
    </w:p>
    <w:p w14:paraId="62E98E8E" w14:textId="77777777" w:rsidR="009B2AA8" w:rsidRDefault="009B2AA8" w:rsidP="009B2AA8">
      <w:pPr>
        <w:pStyle w:val="Recipient"/>
      </w:pPr>
      <w:r>
        <w:t>units that make up the computer (micro-architecture).</w:t>
      </w:r>
    </w:p>
    <w:p w14:paraId="350EBA0C" w14:textId="77777777" w:rsidR="009B2AA8" w:rsidRDefault="009B2AA8" w:rsidP="009B2AA8">
      <w:pPr>
        <w:pStyle w:val="Recipient"/>
      </w:pPr>
      <w:r>
        <w:t>+</w:t>
      </w:r>
    </w:p>
    <w:p w14:paraId="11043DBF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An ISA can then be seen as an abstract specification of a </w:t>
      </w:r>
    </w:p>
    <w:p w14:paraId="6AC184A0" w14:textId="77777777" w:rsidR="009B2AA8" w:rsidRDefault="009B2AA8" w:rsidP="009B2AA8">
      <w:pPr>
        <w:pStyle w:val="Recipient"/>
      </w:pPr>
      <w:r>
        <w:t xml:space="preserve">processor which is written for programmers who write </w:t>
      </w:r>
    </w:p>
    <w:p w14:paraId="1D09EFD4" w14:textId="77777777" w:rsidR="009B2AA8" w:rsidRDefault="009B2AA8" w:rsidP="009B2AA8">
      <w:pPr>
        <w:pStyle w:val="Recipient"/>
      </w:pPr>
      <w:r>
        <w:t>compilers.</w:t>
      </w:r>
    </w:p>
    <w:p w14:paraId="21425B9A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The compiler must be written to produce instructions that the </w:t>
      </w:r>
    </w:p>
    <w:p w14:paraId="09C0F6A5" w14:textId="77777777" w:rsidR="009B2AA8" w:rsidRDefault="009B2AA8" w:rsidP="009B2AA8">
      <w:pPr>
        <w:pStyle w:val="Recipient"/>
      </w:pPr>
      <w:r>
        <w:t>processor can “understand”.</w:t>
      </w:r>
    </w:p>
    <w:p w14:paraId="4AC2C74C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Programmers who write operating systems also need to be </w:t>
      </w:r>
    </w:p>
    <w:p w14:paraId="2D6480A8" w14:textId="77777777" w:rsidR="009B2AA8" w:rsidRDefault="009B2AA8" w:rsidP="009B2AA8">
      <w:pPr>
        <w:pStyle w:val="Recipient"/>
      </w:pPr>
      <w:r>
        <w:t>familiar with the ISA of the computer system.</w:t>
      </w:r>
    </w:p>
    <w:p w14:paraId="03A882E7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The operating system (e.g. Windows, or Linux).</w:t>
      </w:r>
    </w:p>
    <w:p w14:paraId="72B29189" w14:textId="77777777" w:rsidR="009B2AA8" w:rsidRDefault="009B2AA8" w:rsidP="009B2AA8">
      <w:pPr>
        <w:pStyle w:val="Recipient"/>
      </w:pPr>
      <w:r>
        <w:t>Other Definitions</w:t>
      </w:r>
    </w:p>
    <w:p w14:paraId="478628C2" w14:textId="77777777" w:rsidR="009B2AA8" w:rsidRDefault="009B2AA8" w:rsidP="009B2AA8">
      <w:pPr>
        <w:pStyle w:val="Recipient"/>
      </w:pPr>
      <w:r>
        <w:lastRenderedPageBreak/>
        <w:t>+</w:t>
      </w:r>
    </w:p>
    <w:p w14:paraId="00D67B37" w14:textId="77777777" w:rsidR="009B2AA8" w:rsidRDefault="009B2AA8" w:rsidP="009B2AA8">
      <w:pPr>
        <w:pStyle w:val="Recipient"/>
      </w:pPr>
      <w:r>
        <w:t> An ISA defines</w:t>
      </w:r>
    </w:p>
    <w:p w14:paraId="3F418D33" w14:textId="77777777" w:rsidR="009B2AA8" w:rsidRDefault="009B2AA8" w:rsidP="009B2AA8">
      <w:pPr>
        <w:pStyle w:val="Recipient"/>
      </w:pPr>
      <w:r>
        <w:t> An Instruction Set</w:t>
      </w:r>
    </w:p>
    <w:p w14:paraId="50D2BB6A" w14:textId="77777777" w:rsidR="009B2AA8" w:rsidRDefault="009B2AA8" w:rsidP="009B2AA8">
      <w:pPr>
        <w:pStyle w:val="Recipient"/>
      </w:pPr>
      <w:r>
        <w:t xml:space="preserve"> Set of instructions that the processor can execute (the language that </w:t>
      </w:r>
    </w:p>
    <w:p w14:paraId="3F6CA74D" w14:textId="77777777" w:rsidR="009B2AA8" w:rsidRDefault="009B2AA8" w:rsidP="009B2AA8">
      <w:pPr>
        <w:pStyle w:val="Recipient"/>
      </w:pPr>
      <w:r>
        <w:t>processor understands).</w:t>
      </w:r>
    </w:p>
    <w:p w14:paraId="465B0DFD" w14:textId="77777777" w:rsidR="009B2AA8" w:rsidRDefault="009B2AA8" w:rsidP="009B2AA8">
      <w:pPr>
        <w:pStyle w:val="Recipient"/>
      </w:pPr>
      <w:r>
        <w:t> Format in which instruction must be written</w:t>
      </w:r>
    </w:p>
    <w:p w14:paraId="2E3474A9" w14:textId="77777777" w:rsidR="009B2AA8" w:rsidRDefault="009B2AA8" w:rsidP="009B2AA8">
      <w:pPr>
        <w:pStyle w:val="Recipient"/>
      </w:pPr>
      <w:r>
        <w:t> How many bits are in an instruction</w:t>
      </w:r>
    </w:p>
    <w:p w14:paraId="2D6C3164" w14:textId="77777777" w:rsidR="009B2AA8" w:rsidRDefault="009B2AA8" w:rsidP="009B2AA8">
      <w:pPr>
        <w:pStyle w:val="Recipient"/>
      </w:pPr>
      <w:r>
        <w:t> How to specify what operation is to be done</w:t>
      </w:r>
    </w:p>
    <w:p w14:paraId="2AAF936F" w14:textId="77777777" w:rsidR="009B2AA8" w:rsidRDefault="009B2AA8" w:rsidP="009B2AA8">
      <w:pPr>
        <w:pStyle w:val="Recipient"/>
      </w:pPr>
      <w:r>
        <w:t> How to specify the data on which the operation is to be carried out</w:t>
      </w:r>
    </w:p>
    <w:p w14:paraId="2CB7D574" w14:textId="77777777" w:rsidR="009B2AA8" w:rsidRDefault="009B2AA8" w:rsidP="009B2AA8">
      <w:pPr>
        <w:pStyle w:val="Recipient"/>
      </w:pPr>
      <w:r>
        <w:t> A set of registers that can be used by instructions</w:t>
      </w:r>
    </w:p>
    <w:p w14:paraId="23848B99" w14:textId="77777777" w:rsidR="009B2AA8" w:rsidRDefault="009B2AA8" w:rsidP="009B2AA8">
      <w:pPr>
        <w:pStyle w:val="Recipient"/>
      </w:pPr>
      <w:r>
        <w:t> Referred to as the register set</w:t>
      </w:r>
    </w:p>
    <w:p w14:paraId="2EEC38DC" w14:textId="77777777" w:rsidR="009B2AA8" w:rsidRDefault="009B2AA8" w:rsidP="009B2AA8">
      <w:pPr>
        <w:pStyle w:val="Recipient"/>
      </w:pPr>
      <w:r>
        <w:t> Memory Model</w:t>
      </w:r>
    </w:p>
    <w:p w14:paraId="374E2651" w14:textId="77777777" w:rsidR="009B2AA8" w:rsidRDefault="009B2AA8" w:rsidP="009B2AA8">
      <w:pPr>
        <w:pStyle w:val="Recipient"/>
      </w:pPr>
      <w:r>
        <w:t xml:space="preserve"> How the processor views memory. Typically, how an address that the </w:t>
      </w:r>
    </w:p>
    <w:p w14:paraId="4C20B576" w14:textId="77777777" w:rsidR="009B2AA8" w:rsidRDefault="009B2AA8" w:rsidP="009B2AA8">
      <w:pPr>
        <w:pStyle w:val="Recipient"/>
      </w:pPr>
      <w:r>
        <w:lastRenderedPageBreak/>
        <w:t xml:space="preserve">processor issues </w:t>
      </w:r>
      <w:proofErr w:type="gramStart"/>
      <w:r>
        <w:t>relates</w:t>
      </w:r>
      <w:proofErr w:type="gramEnd"/>
      <w:r>
        <w:t xml:space="preserve"> to a location in memory.</w:t>
      </w:r>
    </w:p>
    <w:p w14:paraId="1DDE4703" w14:textId="77777777" w:rsidR="009B2AA8" w:rsidRDefault="009B2AA8" w:rsidP="009B2AA8">
      <w:pPr>
        <w:pStyle w:val="Recipient"/>
      </w:pPr>
      <w:r>
        <w:t>ISA Properties</w:t>
      </w:r>
    </w:p>
    <w:p w14:paraId="7356FB14" w14:textId="77777777" w:rsidR="009B2AA8" w:rsidRDefault="009B2AA8" w:rsidP="009B2AA8">
      <w:pPr>
        <w:pStyle w:val="Recipient"/>
      </w:pPr>
      <w:r>
        <w:t>+</w:t>
      </w:r>
    </w:p>
    <w:p w14:paraId="6AEB28EC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When encoded, an instruction is a </w:t>
      </w:r>
    </w:p>
    <w:p w14:paraId="5A8DCCE9" w14:textId="77777777" w:rsidR="009B2AA8" w:rsidRDefault="009B2AA8" w:rsidP="009B2AA8">
      <w:pPr>
        <w:pStyle w:val="Recipient"/>
      </w:pPr>
      <w:r>
        <w:t xml:space="preserve">set of bits that can be portioned </w:t>
      </w:r>
    </w:p>
    <w:p w14:paraId="0CFAE522" w14:textId="77777777" w:rsidR="009B2AA8" w:rsidRDefault="009B2AA8" w:rsidP="009B2AA8">
      <w:pPr>
        <w:pStyle w:val="Recipient"/>
      </w:pPr>
      <w:r>
        <w:t>into bits that contain:</w:t>
      </w:r>
    </w:p>
    <w:p w14:paraId="1034FEB4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An operation code (called opcode </w:t>
      </w:r>
    </w:p>
    <w:p w14:paraId="5C1BFF74" w14:textId="77777777" w:rsidR="009B2AA8" w:rsidRDefault="009B2AA8" w:rsidP="009B2AA8">
      <w:pPr>
        <w:pStyle w:val="Recipient"/>
      </w:pPr>
      <w:r>
        <w:t>for short)</w:t>
      </w:r>
    </w:p>
    <w:p w14:paraId="3923EA98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Specifies an operation that is to </w:t>
      </w:r>
    </w:p>
    <w:p w14:paraId="31EBA0D0" w14:textId="77777777" w:rsidR="009B2AA8" w:rsidRDefault="009B2AA8" w:rsidP="009B2AA8">
      <w:pPr>
        <w:pStyle w:val="Recipient"/>
      </w:pPr>
      <w:r>
        <w:t>be performed (</w:t>
      </w:r>
      <w:proofErr w:type="spellStart"/>
      <w:r>
        <w:t>eg.</w:t>
      </w:r>
      <w:proofErr w:type="spellEnd"/>
      <w:r>
        <w:t xml:space="preserve"> Add two </w:t>
      </w:r>
    </w:p>
    <w:p w14:paraId="37850C00" w14:textId="77777777" w:rsidR="009B2AA8" w:rsidRDefault="009B2AA8" w:rsidP="009B2AA8">
      <w:pPr>
        <w:pStyle w:val="Recipient"/>
      </w:pPr>
      <w:r>
        <w:t>numbers)</w:t>
      </w:r>
    </w:p>
    <w:p w14:paraId="062A3DEF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</w:t>
      </w:r>
      <w:proofErr w:type="gramStart"/>
      <w:r>
        <w:t>A number of</w:t>
      </w:r>
      <w:proofErr w:type="gramEnd"/>
      <w:r>
        <w:t xml:space="preserve"> operands</w:t>
      </w:r>
    </w:p>
    <w:p w14:paraId="1D96BCD0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Values on which the operation is </w:t>
      </w:r>
    </w:p>
    <w:p w14:paraId="3AD639E0" w14:textId="77777777" w:rsidR="009B2AA8" w:rsidRDefault="009B2AA8" w:rsidP="009B2AA8">
      <w:pPr>
        <w:pStyle w:val="Recipient"/>
      </w:pPr>
      <w:r>
        <w:lastRenderedPageBreak/>
        <w:t>to be performed</w:t>
      </w:r>
    </w:p>
    <w:p w14:paraId="477716B3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For ease of understanding we will </w:t>
      </w:r>
    </w:p>
    <w:p w14:paraId="3EAEA014" w14:textId="77777777" w:rsidR="009B2AA8" w:rsidRDefault="009B2AA8" w:rsidP="009B2AA8">
      <w:pPr>
        <w:pStyle w:val="Recipient"/>
      </w:pPr>
      <w:r>
        <w:t xml:space="preserve">discuss instructions using </w:t>
      </w:r>
    </w:p>
    <w:p w14:paraId="4C3FEAF1" w14:textId="77777777" w:rsidR="009B2AA8" w:rsidRDefault="009B2AA8" w:rsidP="009B2AA8">
      <w:pPr>
        <w:pStyle w:val="Recipient"/>
      </w:pPr>
      <w:r>
        <w:t xml:space="preserve">mnemonics for operation codes </w:t>
      </w:r>
    </w:p>
    <w:p w14:paraId="4B250AEC" w14:textId="77777777" w:rsidR="009B2AA8" w:rsidRDefault="009B2AA8" w:rsidP="009B2AA8">
      <w:pPr>
        <w:pStyle w:val="Recipient"/>
      </w:pPr>
      <w:r>
        <w:t xml:space="preserve">and symbols to represent </w:t>
      </w:r>
    </w:p>
    <w:p w14:paraId="6720E4BC" w14:textId="77777777" w:rsidR="009B2AA8" w:rsidRDefault="009B2AA8" w:rsidP="009B2AA8">
      <w:pPr>
        <w:pStyle w:val="Recipient"/>
      </w:pPr>
      <w:r>
        <w:t>operands.</w:t>
      </w:r>
    </w:p>
    <w:p w14:paraId="73F3FACD" w14:textId="77777777" w:rsidR="009B2AA8" w:rsidRDefault="009B2AA8" w:rsidP="009B2AA8">
      <w:pPr>
        <w:pStyle w:val="Recipient"/>
      </w:pPr>
      <w:r>
        <w:t>OPCODE Operand 1 …. Operand n</w:t>
      </w:r>
    </w:p>
    <w:p w14:paraId="71E989FF" w14:textId="77777777" w:rsidR="009B2AA8" w:rsidRDefault="009B2AA8" w:rsidP="009B2AA8">
      <w:pPr>
        <w:pStyle w:val="Recipient"/>
      </w:pPr>
      <w:r>
        <w:t>Instructions</w:t>
      </w:r>
    </w:p>
    <w:p w14:paraId="276001D6" w14:textId="77777777" w:rsidR="009B2AA8" w:rsidRDefault="009B2AA8" w:rsidP="009B2AA8">
      <w:pPr>
        <w:pStyle w:val="Recipient"/>
      </w:pPr>
      <w:r>
        <w:t>+</w:t>
      </w:r>
    </w:p>
    <w:p w14:paraId="29332E82" w14:textId="77777777" w:rsidR="009B2AA8" w:rsidRDefault="009B2AA8" w:rsidP="009B2AA8">
      <w:pPr>
        <w:pStyle w:val="Recipient"/>
      </w:pPr>
      <w:r>
        <w:t xml:space="preserve">• We will introduce a small set of operations for illustration </w:t>
      </w:r>
    </w:p>
    <w:p w14:paraId="2B8BFACF" w14:textId="77777777" w:rsidR="009B2AA8" w:rsidRDefault="009B2AA8" w:rsidP="009B2AA8">
      <w:pPr>
        <w:pStyle w:val="Recipient"/>
      </w:pPr>
      <w:r>
        <w:t>purposes only:</w:t>
      </w:r>
    </w:p>
    <w:p w14:paraId="342198EA" w14:textId="77777777" w:rsidR="009B2AA8" w:rsidRDefault="009B2AA8" w:rsidP="009B2AA8">
      <w:pPr>
        <w:pStyle w:val="Recipient"/>
      </w:pPr>
      <w:r>
        <w:t>• LOAD means retrieve a value from memory and store it in a register</w:t>
      </w:r>
    </w:p>
    <w:p w14:paraId="07F407F4" w14:textId="77777777" w:rsidR="009B2AA8" w:rsidRDefault="009B2AA8" w:rsidP="009B2AA8">
      <w:pPr>
        <w:pStyle w:val="Recipient"/>
      </w:pPr>
      <w:r>
        <w:t>• STORE means copy a value from a register to a memory location</w:t>
      </w:r>
    </w:p>
    <w:p w14:paraId="37E1BEEF" w14:textId="77777777" w:rsidR="009B2AA8" w:rsidRDefault="009B2AA8" w:rsidP="009B2AA8">
      <w:pPr>
        <w:pStyle w:val="Recipient"/>
      </w:pPr>
      <w:r>
        <w:lastRenderedPageBreak/>
        <w:t>• ADD means add two numbers to give their sum</w:t>
      </w:r>
    </w:p>
    <w:p w14:paraId="6A669F81" w14:textId="77777777" w:rsidR="009B2AA8" w:rsidRDefault="009B2AA8" w:rsidP="009B2AA8">
      <w:pPr>
        <w:pStyle w:val="Recipient"/>
      </w:pPr>
      <w:r>
        <w:t>• We will also specify operands as follows:</w:t>
      </w:r>
    </w:p>
    <w:p w14:paraId="7E01F90B" w14:textId="77777777" w:rsidR="009B2AA8" w:rsidRDefault="009B2AA8" w:rsidP="009B2AA8">
      <w:pPr>
        <w:pStyle w:val="Recipient"/>
      </w:pPr>
      <w:r>
        <w:t xml:space="preserve">• R1, R2, and R3 refer to registers that contain values which are to be </w:t>
      </w:r>
    </w:p>
    <w:p w14:paraId="2CBC0B64" w14:textId="77777777" w:rsidR="009B2AA8" w:rsidRDefault="009B2AA8" w:rsidP="009B2AA8">
      <w:pPr>
        <w:pStyle w:val="Recipient"/>
      </w:pPr>
      <w:r>
        <w:t>used in an operation</w:t>
      </w:r>
    </w:p>
    <w:p w14:paraId="450DC07D" w14:textId="77777777" w:rsidR="009B2AA8" w:rsidRDefault="009B2AA8" w:rsidP="009B2AA8">
      <w:pPr>
        <w:pStyle w:val="Recipient"/>
      </w:pPr>
      <w:r>
        <w:t xml:space="preserve">• </w:t>
      </w:r>
      <w:proofErr w:type="gramStart"/>
      <w:r>
        <w:t>X,Y</w:t>
      </w:r>
      <w:proofErr w:type="gramEnd"/>
      <w:r>
        <w:t>, and Z refer to memory locations where values are stored</w:t>
      </w:r>
    </w:p>
    <w:p w14:paraId="3B9E47FD" w14:textId="77777777" w:rsidR="009B2AA8" w:rsidRDefault="009B2AA8" w:rsidP="009B2AA8">
      <w:pPr>
        <w:pStyle w:val="Recipient"/>
      </w:pPr>
      <w:r>
        <w:t xml:space="preserve">Note: The use of mnemonics here is only for the convenience of explaining the </w:t>
      </w:r>
    </w:p>
    <w:p w14:paraId="423C80D0" w14:textId="77777777" w:rsidR="009B2AA8" w:rsidRDefault="009B2AA8" w:rsidP="009B2AA8">
      <w:pPr>
        <w:pStyle w:val="Recipient"/>
      </w:pPr>
      <w:r>
        <w:t xml:space="preserve">concept of an instruction and as such our notation will not be strict to any </w:t>
      </w:r>
    </w:p>
    <w:p w14:paraId="2626857A" w14:textId="77777777" w:rsidR="009B2AA8" w:rsidRDefault="009B2AA8" w:rsidP="009B2AA8">
      <w:pPr>
        <w:pStyle w:val="Recipient"/>
      </w:pPr>
      <w:r>
        <w:t>specific notation such as assembly language.</w:t>
      </w:r>
    </w:p>
    <w:p w14:paraId="2EDB71F6" w14:textId="77777777" w:rsidR="009B2AA8" w:rsidRDefault="009B2AA8" w:rsidP="009B2AA8">
      <w:pPr>
        <w:pStyle w:val="Recipient"/>
      </w:pPr>
      <w:r>
        <w:t>Instructions</w:t>
      </w:r>
    </w:p>
    <w:p w14:paraId="33AFBFA3" w14:textId="77777777" w:rsidR="009B2AA8" w:rsidRDefault="009B2AA8" w:rsidP="009B2AA8">
      <w:pPr>
        <w:pStyle w:val="Recipient"/>
      </w:pPr>
      <w:r>
        <w:t>+</w:t>
      </w:r>
    </w:p>
    <w:p w14:paraId="78579ED0" w14:textId="77777777" w:rsidR="009B2AA8" w:rsidRDefault="009B2AA8" w:rsidP="009B2AA8">
      <w:pPr>
        <w:pStyle w:val="Recipient"/>
      </w:pPr>
      <w:r>
        <w:t xml:space="preserve">• An ISA will describe the format of an instruction that can be </w:t>
      </w:r>
    </w:p>
    <w:p w14:paraId="54748028" w14:textId="77777777" w:rsidR="009B2AA8" w:rsidRDefault="009B2AA8" w:rsidP="009B2AA8">
      <w:pPr>
        <w:pStyle w:val="Recipient"/>
      </w:pPr>
      <w:r>
        <w:t>executed by the processor</w:t>
      </w:r>
    </w:p>
    <w:p w14:paraId="14655C45" w14:textId="77777777" w:rsidR="009B2AA8" w:rsidRDefault="009B2AA8" w:rsidP="009B2AA8">
      <w:pPr>
        <w:pStyle w:val="Recipient"/>
      </w:pPr>
      <w:r>
        <w:t>• Every instruction will have an operation code</w:t>
      </w:r>
    </w:p>
    <w:p w14:paraId="0F917F76" w14:textId="77777777" w:rsidR="009B2AA8" w:rsidRDefault="009B2AA8" w:rsidP="009B2AA8">
      <w:pPr>
        <w:pStyle w:val="Recipient"/>
      </w:pPr>
      <w:r>
        <w:lastRenderedPageBreak/>
        <w:t>• The number of operands may defer depending on the ISA</w:t>
      </w:r>
    </w:p>
    <w:p w14:paraId="5BD394C7" w14:textId="77777777" w:rsidR="009B2AA8" w:rsidRDefault="009B2AA8" w:rsidP="009B2AA8">
      <w:pPr>
        <w:pStyle w:val="Recipient"/>
      </w:pPr>
      <w:r>
        <w:t>• Common instruction formats include:</w:t>
      </w:r>
    </w:p>
    <w:p w14:paraId="5EFF77FF" w14:textId="77777777" w:rsidR="009B2AA8" w:rsidRDefault="009B2AA8" w:rsidP="009B2AA8">
      <w:pPr>
        <w:pStyle w:val="Recipient"/>
      </w:pPr>
      <w:r>
        <w:t>• Three Operand Instructions</w:t>
      </w:r>
    </w:p>
    <w:p w14:paraId="09AB6C73" w14:textId="77777777" w:rsidR="009B2AA8" w:rsidRDefault="009B2AA8" w:rsidP="009B2AA8">
      <w:pPr>
        <w:pStyle w:val="Recipient"/>
      </w:pPr>
      <w:r>
        <w:t>• Two Operand Instructions</w:t>
      </w:r>
    </w:p>
    <w:p w14:paraId="106C2018" w14:textId="77777777" w:rsidR="009B2AA8" w:rsidRDefault="009B2AA8" w:rsidP="009B2AA8">
      <w:pPr>
        <w:pStyle w:val="Recipient"/>
      </w:pPr>
      <w:r>
        <w:t>• One Operand Instructions</w:t>
      </w:r>
    </w:p>
    <w:p w14:paraId="1F17E18F" w14:textId="77777777" w:rsidR="009B2AA8" w:rsidRDefault="009B2AA8" w:rsidP="009B2AA8">
      <w:pPr>
        <w:pStyle w:val="Recipient"/>
      </w:pPr>
      <w:r>
        <w:t>• Zero Operand Instructions</w:t>
      </w:r>
    </w:p>
    <w:p w14:paraId="7234DE33" w14:textId="77777777" w:rsidR="009B2AA8" w:rsidRDefault="009B2AA8" w:rsidP="009B2AA8">
      <w:pPr>
        <w:pStyle w:val="Recipient"/>
      </w:pPr>
      <w:r>
        <w:t>Instruction Format</w:t>
      </w:r>
    </w:p>
    <w:p w14:paraId="713D2DA8" w14:textId="77777777" w:rsidR="009B2AA8" w:rsidRDefault="009B2AA8" w:rsidP="009B2AA8">
      <w:pPr>
        <w:pStyle w:val="Recipient"/>
      </w:pPr>
      <w:r>
        <w:t>+</w:t>
      </w:r>
    </w:p>
    <w:p w14:paraId="530D6BDC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Consider the C program statement Z = X + </w:t>
      </w:r>
      <w:proofErr w:type="gramStart"/>
      <w:r>
        <w:t>Y;</w:t>
      </w:r>
      <w:proofErr w:type="gramEnd"/>
    </w:p>
    <w:p w14:paraId="44EFAB11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This might be translated into instructions which carry out the </w:t>
      </w:r>
    </w:p>
    <w:p w14:paraId="39828457" w14:textId="77777777" w:rsidR="009B2AA8" w:rsidRDefault="009B2AA8" w:rsidP="009B2AA8">
      <w:pPr>
        <w:pStyle w:val="Recipient"/>
      </w:pPr>
      <w:r>
        <w:t>following tasks</w:t>
      </w:r>
    </w:p>
    <w:p w14:paraId="5F1BDD4A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Retrieve a value, X from a location in memory</w:t>
      </w:r>
    </w:p>
    <w:p w14:paraId="4B053800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Retrieve a second value, Y, from a location in memory</w:t>
      </w:r>
    </w:p>
    <w:p w14:paraId="224222DB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lastRenderedPageBreak/>
        <w:t>◼</w:t>
      </w:r>
      <w:r>
        <w:t xml:space="preserve"> Add the values of X and Y</w:t>
      </w:r>
    </w:p>
    <w:p w14:paraId="5E3FF0A4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Store the result of the addition to a memory location Z.</w:t>
      </w:r>
    </w:p>
    <w:p w14:paraId="55FFAF8C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The following examples will demonstrate how this might be </w:t>
      </w:r>
    </w:p>
    <w:p w14:paraId="4CFE843F" w14:textId="77777777" w:rsidR="009B2AA8" w:rsidRDefault="009B2AA8" w:rsidP="009B2AA8">
      <w:pPr>
        <w:pStyle w:val="Recipient"/>
      </w:pPr>
      <w:r>
        <w:t>done using different instruction formats</w:t>
      </w:r>
    </w:p>
    <w:p w14:paraId="5B243E6D" w14:textId="77777777" w:rsidR="009B2AA8" w:rsidRDefault="009B2AA8" w:rsidP="009B2AA8">
      <w:pPr>
        <w:pStyle w:val="Recipient"/>
      </w:pPr>
      <w:r>
        <w:t>Instruction Format</w:t>
      </w:r>
    </w:p>
    <w:p w14:paraId="187BB7C3" w14:textId="77777777" w:rsidR="009B2AA8" w:rsidRDefault="009B2AA8" w:rsidP="009B2AA8">
      <w:pPr>
        <w:pStyle w:val="Recipient"/>
      </w:pPr>
      <w:r>
        <w:t>+</w:t>
      </w:r>
    </w:p>
    <w:p w14:paraId="5D457759" w14:textId="77777777" w:rsidR="009B2AA8" w:rsidRDefault="009B2AA8" w:rsidP="009B2AA8">
      <w:pPr>
        <w:pStyle w:val="Recipient"/>
      </w:pPr>
      <w:r>
        <w:t xml:space="preserve">Three operand format uses three operands (usually registers) for all </w:t>
      </w:r>
    </w:p>
    <w:p w14:paraId="4D00846C" w14:textId="77777777" w:rsidR="009B2AA8" w:rsidRDefault="009B2AA8" w:rsidP="009B2AA8">
      <w:pPr>
        <w:pStyle w:val="Recipient"/>
      </w:pPr>
      <w:r>
        <w:t>instructions except LOAD and STORE.</w:t>
      </w:r>
    </w:p>
    <w:p w14:paraId="27E4FD13" w14:textId="77777777" w:rsidR="009B2AA8" w:rsidRDefault="009B2AA8" w:rsidP="009B2AA8">
      <w:pPr>
        <w:pStyle w:val="Recipient"/>
      </w:pPr>
      <w:r>
        <w:t>• Example:</w:t>
      </w:r>
    </w:p>
    <w:p w14:paraId="16CD9394" w14:textId="77777777" w:rsidR="009B2AA8" w:rsidRDefault="009B2AA8" w:rsidP="009B2AA8">
      <w:pPr>
        <w:pStyle w:val="Recipient"/>
      </w:pPr>
      <w:r>
        <w:t>LOAD X, R1 /* Retrieve X, store in register R1</w:t>
      </w:r>
    </w:p>
    <w:p w14:paraId="67A347CA" w14:textId="77777777" w:rsidR="009B2AA8" w:rsidRDefault="009B2AA8" w:rsidP="009B2AA8">
      <w:pPr>
        <w:pStyle w:val="Recipient"/>
      </w:pPr>
      <w:r>
        <w:t>LOAD Y, R2 /* Retrieve Y, store in register R2</w:t>
      </w:r>
    </w:p>
    <w:p w14:paraId="7E0604F8" w14:textId="77777777" w:rsidR="009B2AA8" w:rsidRDefault="009B2AA8" w:rsidP="009B2AA8">
      <w:pPr>
        <w:pStyle w:val="Recipient"/>
      </w:pPr>
      <w:r>
        <w:t>ADD R1, R2, R3 /* Add values, store result in R3</w:t>
      </w:r>
    </w:p>
    <w:p w14:paraId="47F99036" w14:textId="77777777" w:rsidR="009B2AA8" w:rsidRDefault="009B2AA8" w:rsidP="009B2AA8">
      <w:pPr>
        <w:pStyle w:val="Recipient"/>
      </w:pPr>
      <w:r>
        <w:t>STORE R3, Z /* Store result to memory location Z</w:t>
      </w:r>
    </w:p>
    <w:p w14:paraId="4C1E33AB" w14:textId="77777777" w:rsidR="009B2AA8" w:rsidRDefault="009B2AA8" w:rsidP="009B2AA8">
      <w:pPr>
        <w:pStyle w:val="Recipient"/>
      </w:pPr>
      <w:r>
        <w:lastRenderedPageBreak/>
        <w:t xml:space="preserve">• Three operand formats are typical of RISC (Reduced Instruction Set </w:t>
      </w:r>
    </w:p>
    <w:p w14:paraId="3DB10EF9" w14:textId="77777777" w:rsidR="009B2AA8" w:rsidRDefault="009B2AA8" w:rsidP="009B2AA8">
      <w:pPr>
        <w:pStyle w:val="Recipient"/>
      </w:pPr>
      <w:r>
        <w:t>Computer) architectures</w:t>
      </w:r>
    </w:p>
    <w:p w14:paraId="4C9836DB" w14:textId="77777777" w:rsidR="009B2AA8" w:rsidRDefault="009B2AA8" w:rsidP="009B2AA8">
      <w:pPr>
        <w:pStyle w:val="Recipient"/>
      </w:pPr>
      <w:r>
        <w:t xml:space="preserve">• The order of the operands will differ among different </w:t>
      </w:r>
      <w:proofErr w:type="gramStart"/>
      <w:r>
        <w:t>ISA’s</w:t>
      </w:r>
      <w:proofErr w:type="gramEnd"/>
    </w:p>
    <w:p w14:paraId="067D4595" w14:textId="77777777" w:rsidR="009B2AA8" w:rsidRDefault="009B2AA8" w:rsidP="009B2AA8">
      <w:pPr>
        <w:pStyle w:val="Recipient"/>
      </w:pPr>
      <w:r>
        <w:t>• Destination is sometimes the last operand.</w:t>
      </w:r>
    </w:p>
    <w:p w14:paraId="0EE30653" w14:textId="77777777" w:rsidR="009B2AA8" w:rsidRDefault="009B2AA8" w:rsidP="009B2AA8">
      <w:pPr>
        <w:pStyle w:val="Recipient"/>
      </w:pPr>
      <w:r>
        <w:t>Instruction Format</w:t>
      </w:r>
    </w:p>
    <w:p w14:paraId="36766389" w14:textId="77777777" w:rsidR="009B2AA8" w:rsidRDefault="009B2AA8" w:rsidP="009B2AA8">
      <w:pPr>
        <w:pStyle w:val="Recipient"/>
      </w:pPr>
      <w:r>
        <w:t>+</w:t>
      </w:r>
    </w:p>
    <w:p w14:paraId="76D56040" w14:textId="77777777" w:rsidR="009B2AA8" w:rsidRDefault="009B2AA8" w:rsidP="009B2AA8">
      <w:pPr>
        <w:pStyle w:val="Recipient"/>
      </w:pPr>
      <w:r>
        <w:t xml:space="preserve">Two operand </w:t>
      </w:r>
      <w:proofErr w:type="gramStart"/>
      <w:r>
        <w:t>format</w:t>
      </w:r>
      <w:proofErr w:type="gramEnd"/>
      <w:r>
        <w:t>:</w:t>
      </w:r>
    </w:p>
    <w:p w14:paraId="72DA5D26" w14:textId="77777777" w:rsidR="009B2AA8" w:rsidRDefault="009B2AA8" w:rsidP="009B2AA8">
      <w:pPr>
        <w:pStyle w:val="Recipient"/>
      </w:pPr>
      <w:r>
        <w:t>• Example:</w:t>
      </w:r>
    </w:p>
    <w:p w14:paraId="3E347C35" w14:textId="77777777" w:rsidR="009B2AA8" w:rsidRDefault="009B2AA8" w:rsidP="009B2AA8">
      <w:pPr>
        <w:pStyle w:val="Recipient"/>
      </w:pPr>
      <w:r>
        <w:t xml:space="preserve">LOAD </w:t>
      </w:r>
      <w:proofErr w:type="gramStart"/>
      <w:r>
        <w:t>X ,R</w:t>
      </w:r>
      <w:proofErr w:type="gramEnd"/>
      <w:r>
        <w:t>1, /* Retrieve X, store in register R1</w:t>
      </w:r>
    </w:p>
    <w:p w14:paraId="7E8DCB67" w14:textId="77777777" w:rsidR="009B2AA8" w:rsidRDefault="009B2AA8" w:rsidP="009B2AA8">
      <w:pPr>
        <w:pStyle w:val="Recipient"/>
      </w:pPr>
      <w:r>
        <w:t>LOAD Y, R2, /* Retrieve Y, store in register R2</w:t>
      </w:r>
    </w:p>
    <w:p w14:paraId="20C11991" w14:textId="77777777" w:rsidR="009B2AA8" w:rsidRDefault="009B2AA8" w:rsidP="009B2AA8">
      <w:pPr>
        <w:pStyle w:val="Recipient"/>
      </w:pPr>
      <w:r>
        <w:t>ADD R1, R2 /* Add R1 to R2 (literally speaking)</w:t>
      </w:r>
    </w:p>
    <w:p w14:paraId="2AFE9FED" w14:textId="77777777" w:rsidR="009B2AA8" w:rsidRDefault="009B2AA8" w:rsidP="009B2AA8">
      <w:pPr>
        <w:pStyle w:val="Recipient"/>
      </w:pPr>
      <w:r>
        <w:t>STORE R2, Z /* Store result to memory location Z</w:t>
      </w:r>
    </w:p>
    <w:p w14:paraId="054A0F2F" w14:textId="77777777" w:rsidR="009B2AA8" w:rsidRDefault="009B2AA8" w:rsidP="009B2AA8">
      <w:pPr>
        <w:pStyle w:val="Recipient"/>
      </w:pPr>
      <w:r>
        <w:t>• Second operand is used to store result</w:t>
      </w:r>
    </w:p>
    <w:p w14:paraId="05352783" w14:textId="77777777" w:rsidR="009B2AA8" w:rsidRDefault="009B2AA8" w:rsidP="009B2AA8">
      <w:pPr>
        <w:pStyle w:val="Recipient"/>
      </w:pPr>
      <w:r>
        <w:lastRenderedPageBreak/>
        <w:t xml:space="preserve">• </w:t>
      </w:r>
      <w:proofErr w:type="gramStart"/>
      <w:r>
        <w:t>Most commonly used</w:t>
      </w:r>
      <w:proofErr w:type="gramEnd"/>
      <w:r>
        <w:t xml:space="preserve"> format for personal computer </w:t>
      </w:r>
    </w:p>
    <w:p w14:paraId="63399139" w14:textId="77777777" w:rsidR="009B2AA8" w:rsidRDefault="009B2AA8" w:rsidP="009B2AA8">
      <w:pPr>
        <w:pStyle w:val="Recipient"/>
      </w:pPr>
      <w:r>
        <w:t>processors</w:t>
      </w:r>
    </w:p>
    <w:p w14:paraId="3285203C" w14:textId="77777777" w:rsidR="009B2AA8" w:rsidRDefault="009B2AA8" w:rsidP="009B2AA8">
      <w:pPr>
        <w:pStyle w:val="Recipient"/>
      </w:pPr>
      <w:r>
        <w:t>• Instruction shorter than 3 operand instruction (less memory)</w:t>
      </w:r>
    </w:p>
    <w:p w14:paraId="3832602F" w14:textId="77777777" w:rsidR="009B2AA8" w:rsidRDefault="009B2AA8" w:rsidP="009B2AA8">
      <w:pPr>
        <w:pStyle w:val="Recipient"/>
      </w:pPr>
      <w:r>
        <w:t>• Processor can have a moderate number of registers</w:t>
      </w:r>
    </w:p>
    <w:p w14:paraId="7FA0C25D" w14:textId="77777777" w:rsidR="009B2AA8" w:rsidRDefault="009B2AA8" w:rsidP="009B2AA8">
      <w:pPr>
        <w:pStyle w:val="Recipient"/>
      </w:pPr>
      <w:r>
        <w:t>Instruction Format</w:t>
      </w:r>
    </w:p>
    <w:p w14:paraId="554D5B13" w14:textId="77777777" w:rsidR="009B2AA8" w:rsidRDefault="009B2AA8" w:rsidP="009B2AA8">
      <w:pPr>
        <w:pStyle w:val="Recipient"/>
      </w:pPr>
      <w:r>
        <w:t>+</w:t>
      </w:r>
    </w:p>
    <w:p w14:paraId="13ABDA52" w14:textId="77777777" w:rsidR="009B2AA8" w:rsidRDefault="009B2AA8" w:rsidP="009B2AA8">
      <w:pPr>
        <w:pStyle w:val="Recipient"/>
      </w:pPr>
      <w:r>
        <w:t>One operand format:</w:t>
      </w:r>
    </w:p>
    <w:p w14:paraId="42E33D47" w14:textId="77777777" w:rsidR="009B2AA8" w:rsidRDefault="009B2AA8" w:rsidP="009B2AA8">
      <w:pPr>
        <w:pStyle w:val="Recipient"/>
      </w:pPr>
      <w:r>
        <w:t>• Accumulator Architecture</w:t>
      </w:r>
    </w:p>
    <w:p w14:paraId="22B29D31" w14:textId="77777777" w:rsidR="009B2AA8" w:rsidRDefault="009B2AA8" w:rsidP="009B2AA8">
      <w:pPr>
        <w:pStyle w:val="Recipient"/>
      </w:pPr>
      <w:r>
        <w:t xml:space="preserve">• Implicit operand is a special register which is called the </w:t>
      </w:r>
    </w:p>
    <w:p w14:paraId="394536D2" w14:textId="77777777" w:rsidR="009B2AA8" w:rsidRDefault="009B2AA8" w:rsidP="009B2AA8">
      <w:pPr>
        <w:pStyle w:val="Recipient"/>
      </w:pPr>
      <w:r>
        <w:t>accumulator</w:t>
      </w:r>
    </w:p>
    <w:p w14:paraId="2F54DDD9" w14:textId="77777777" w:rsidR="009B2AA8" w:rsidRDefault="009B2AA8" w:rsidP="009B2AA8">
      <w:pPr>
        <w:pStyle w:val="Recipient"/>
      </w:pPr>
      <w:r>
        <w:t>Example:</w:t>
      </w:r>
    </w:p>
    <w:p w14:paraId="65CF9337" w14:textId="77777777" w:rsidR="009B2AA8" w:rsidRDefault="009B2AA8" w:rsidP="009B2AA8">
      <w:pPr>
        <w:pStyle w:val="Recipient"/>
      </w:pPr>
      <w:r>
        <w:t>LOAD X /* Retrieve X, store in accumulator</w:t>
      </w:r>
    </w:p>
    <w:p w14:paraId="674F8676" w14:textId="77777777" w:rsidR="009B2AA8" w:rsidRDefault="009B2AA8" w:rsidP="009B2AA8">
      <w:pPr>
        <w:pStyle w:val="Recipient"/>
      </w:pPr>
      <w:r>
        <w:t>MOVE R2 /* Copy value from accumulator to register R2</w:t>
      </w:r>
    </w:p>
    <w:p w14:paraId="70E642C4" w14:textId="77777777" w:rsidR="009B2AA8" w:rsidRDefault="009B2AA8" w:rsidP="009B2AA8">
      <w:pPr>
        <w:pStyle w:val="Recipient"/>
      </w:pPr>
      <w:r>
        <w:lastRenderedPageBreak/>
        <w:t>LOAD Y /* Retrieve Y, store in accumulator</w:t>
      </w:r>
    </w:p>
    <w:p w14:paraId="4C9C5A9B" w14:textId="77777777" w:rsidR="009B2AA8" w:rsidRDefault="009B2AA8" w:rsidP="009B2AA8">
      <w:pPr>
        <w:pStyle w:val="Recipient"/>
      </w:pPr>
      <w:r>
        <w:t>ADD R2 /* Add R2 to accumulator</w:t>
      </w:r>
    </w:p>
    <w:p w14:paraId="254CBA76" w14:textId="77777777" w:rsidR="009B2AA8" w:rsidRDefault="009B2AA8" w:rsidP="009B2AA8">
      <w:pPr>
        <w:pStyle w:val="Recipient"/>
      </w:pPr>
      <w:r>
        <w:t>STORE Z /* Store accumulator value to location Z</w:t>
      </w:r>
    </w:p>
    <w:p w14:paraId="0B9A05A8" w14:textId="77777777" w:rsidR="009B2AA8" w:rsidRDefault="009B2AA8" w:rsidP="009B2AA8">
      <w:pPr>
        <w:pStyle w:val="Recipient"/>
      </w:pPr>
      <w:r>
        <w:t>• Popular in older computers</w:t>
      </w:r>
    </w:p>
    <w:p w14:paraId="2ED7A7C5" w14:textId="77777777" w:rsidR="009B2AA8" w:rsidRDefault="009B2AA8" w:rsidP="009B2AA8">
      <w:pPr>
        <w:pStyle w:val="Recipient"/>
      </w:pPr>
      <w:r>
        <w:t>• Small number of registers needed</w:t>
      </w:r>
    </w:p>
    <w:p w14:paraId="224BEAB7" w14:textId="77777777" w:rsidR="009B2AA8" w:rsidRDefault="009B2AA8" w:rsidP="009B2AA8">
      <w:pPr>
        <w:pStyle w:val="Recipient"/>
      </w:pPr>
      <w:r>
        <w:t>• Mostly used in calculators</w:t>
      </w:r>
    </w:p>
    <w:p w14:paraId="55782028" w14:textId="77777777" w:rsidR="009B2AA8" w:rsidRDefault="009B2AA8" w:rsidP="009B2AA8">
      <w:pPr>
        <w:pStyle w:val="Recipient"/>
      </w:pPr>
      <w:r>
        <w:t>Instruction Format</w:t>
      </w:r>
    </w:p>
    <w:p w14:paraId="7C7688C7" w14:textId="77777777" w:rsidR="009B2AA8" w:rsidRDefault="009B2AA8" w:rsidP="009B2AA8">
      <w:pPr>
        <w:pStyle w:val="Recipient"/>
      </w:pPr>
      <w:r>
        <w:t>+</w:t>
      </w:r>
    </w:p>
    <w:p w14:paraId="6A6A29DC" w14:textId="77777777" w:rsidR="009B2AA8" w:rsidRDefault="009B2AA8" w:rsidP="009B2AA8">
      <w:pPr>
        <w:pStyle w:val="Recipient"/>
      </w:pPr>
      <w:r>
        <w:t>Zero operand format:</w:t>
      </w:r>
    </w:p>
    <w:p w14:paraId="05D4C899" w14:textId="77777777" w:rsidR="009B2AA8" w:rsidRDefault="009B2AA8" w:rsidP="009B2AA8">
      <w:pPr>
        <w:pStyle w:val="Recipient"/>
      </w:pPr>
      <w:r>
        <w:t>• Stack Architecture</w:t>
      </w:r>
    </w:p>
    <w:p w14:paraId="4F2049BB" w14:textId="77777777" w:rsidR="009B2AA8" w:rsidRDefault="009B2AA8" w:rsidP="009B2AA8">
      <w:pPr>
        <w:pStyle w:val="Recipient"/>
      </w:pPr>
      <w:r>
        <w:t>• Implicit use of an operand stack</w:t>
      </w:r>
    </w:p>
    <w:p w14:paraId="24B974F6" w14:textId="77777777" w:rsidR="009B2AA8" w:rsidRDefault="009B2AA8" w:rsidP="009B2AA8">
      <w:pPr>
        <w:pStyle w:val="Recipient"/>
      </w:pPr>
      <w:r>
        <w:t>• Example:</w:t>
      </w:r>
    </w:p>
    <w:p w14:paraId="79C8B5AA" w14:textId="77777777" w:rsidR="009B2AA8" w:rsidRDefault="009B2AA8" w:rsidP="009B2AA8">
      <w:pPr>
        <w:pStyle w:val="Recipient"/>
      </w:pPr>
      <w:r>
        <w:t>LOAD X /* Load X and push onto stack</w:t>
      </w:r>
    </w:p>
    <w:p w14:paraId="23EE32B8" w14:textId="77777777" w:rsidR="009B2AA8" w:rsidRDefault="009B2AA8" w:rsidP="009B2AA8">
      <w:pPr>
        <w:pStyle w:val="Recipient"/>
      </w:pPr>
      <w:r>
        <w:lastRenderedPageBreak/>
        <w:t>LOAD Y /* LOAD Y and push onto stack</w:t>
      </w:r>
    </w:p>
    <w:p w14:paraId="041C8F58" w14:textId="77777777" w:rsidR="009B2AA8" w:rsidRDefault="009B2AA8" w:rsidP="009B2AA8">
      <w:pPr>
        <w:pStyle w:val="Recipient"/>
      </w:pPr>
      <w:r>
        <w:t>ADD /* Pop two values from stack</w:t>
      </w:r>
    </w:p>
    <w:p w14:paraId="56B3D5EB" w14:textId="77777777" w:rsidR="009B2AA8" w:rsidRDefault="009B2AA8" w:rsidP="009B2AA8">
      <w:pPr>
        <w:pStyle w:val="Recipient"/>
      </w:pPr>
      <w:r>
        <w:t>/* add and push result onto stack</w:t>
      </w:r>
    </w:p>
    <w:p w14:paraId="4C2285FE" w14:textId="77777777" w:rsidR="009B2AA8" w:rsidRDefault="009B2AA8" w:rsidP="009B2AA8">
      <w:pPr>
        <w:pStyle w:val="Recipient"/>
      </w:pPr>
      <w:r>
        <w:t>STORE Y /* pop value and store to location Y</w:t>
      </w:r>
    </w:p>
    <w:p w14:paraId="637B3125" w14:textId="77777777" w:rsidR="009B2AA8" w:rsidRDefault="009B2AA8" w:rsidP="009B2AA8">
      <w:pPr>
        <w:pStyle w:val="Recipient"/>
      </w:pPr>
      <w:r>
        <w:t>• Used mostly in small devices such as cell phones</w:t>
      </w:r>
    </w:p>
    <w:p w14:paraId="08194A69" w14:textId="77777777" w:rsidR="009B2AA8" w:rsidRDefault="009B2AA8" w:rsidP="009B2AA8">
      <w:pPr>
        <w:pStyle w:val="Recipient"/>
      </w:pPr>
      <w:r>
        <w:t>• Instructions are short</w:t>
      </w:r>
    </w:p>
    <w:p w14:paraId="4D485C2F" w14:textId="77777777" w:rsidR="009B2AA8" w:rsidRDefault="009B2AA8" w:rsidP="009B2AA8">
      <w:pPr>
        <w:pStyle w:val="Recipient"/>
      </w:pPr>
      <w:r>
        <w:t>• Programs do not need a lot of memory</w:t>
      </w:r>
    </w:p>
    <w:p w14:paraId="6C056032" w14:textId="77777777" w:rsidR="009B2AA8" w:rsidRDefault="009B2AA8" w:rsidP="009B2AA8">
      <w:pPr>
        <w:pStyle w:val="Recipient"/>
      </w:pPr>
      <w:r>
        <w:t xml:space="preserve">• Disadvantage is that every instruction references memory </w:t>
      </w:r>
    </w:p>
    <w:p w14:paraId="2548584D" w14:textId="77777777" w:rsidR="009B2AA8" w:rsidRDefault="009B2AA8" w:rsidP="009B2AA8">
      <w:pPr>
        <w:pStyle w:val="Recipient"/>
      </w:pPr>
      <w:r>
        <w:t xml:space="preserve">(slower) since operand stack is kept in a set of memory </w:t>
      </w:r>
    </w:p>
    <w:p w14:paraId="63703872" w14:textId="77777777" w:rsidR="009B2AA8" w:rsidRDefault="009B2AA8" w:rsidP="009B2AA8">
      <w:pPr>
        <w:pStyle w:val="Recipient"/>
      </w:pPr>
      <w:r>
        <w:t>locations.</w:t>
      </w:r>
    </w:p>
    <w:p w14:paraId="63324946" w14:textId="77777777" w:rsidR="009B2AA8" w:rsidRDefault="009B2AA8" w:rsidP="009B2AA8">
      <w:pPr>
        <w:pStyle w:val="Recipient"/>
      </w:pPr>
      <w:r>
        <w:t>Instruction Format</w:t>
      </w:r>
    </w:p>
    <w:p w14:paraId="1B31F6CC" w14:textId="77777777" w:rsidR="009B2AA8" w:rsidRDefault="009B2AA8" w:rsidP="009B2AA8">
      <w:pPr>
        <w:pStyle w:val="Recipient"/>
      </w:pPr>
      <w:r>
        <w:t>+</w:t>
      </w:r>
    </w:p>
    <w:p w14:paraId="66D5A6F4" w14:textId="77777777" w:rsidR="009B2AA8" w:rsidRDefault="009B2AA8" w:rsidP="009B2AA8">
      <w:pPr>
        <w:pStyle w:val="Recipient"/>
      </w:pPr>
      <w:r>
        <w:t xml:space="preserve">• Each instruction that is defined by an ISA will fall into one of </w:t>
      </w:r>
    </w:p>
    <w:p w14:paraId="2D72DD59" w14:textId="77777777" w:rsidR="009B2AA8" w:rsidRDefault="009B2AA8" w:rsidP="009B2AA8">
      <w:pPr>
        <w:pStyle w:val="Recipient"/>
      </w:pPr>
      <w:r>
        <w:lastRenderedPageBreak/>
        <w:t>several categories:</w:t>
      </w:r>
    </w:p>
    <w:p w14:paraId="2AA258BB" w14:textId="77777777" w:rsidR="009B2AA8" w:rsidRDefault="009B2AA8" w:rsidP="009B2AA8">
      <w:pPr>
        <w:pStyle w:val="Recipient"/>
      </w:pPr>
      <w:r>
        <w:t>• Data Movement (copy data from one location to another)</w:t>
      </w:r>
    </w:p>
    <w:p w14:paraId="3132B6A8" w14:textId="77777777" w:rsidR="009B2AA8" w:rsidRDefault="009B2AA8" w:rsidP="009B2AA8">
      <w:pPr>
        <w:pStyle w:val="Recipient"/>
      </w:pPr>
      <w:r>
        <w:t>• Arithmetic (perform common arithmetic operations)</w:t>
      </w:r>
    </w:p>
    <w:p w14:paraId="019611C5" w14:textId="77777777" w:rsidR="009B2AA8" w:rsidRDefault="009B2AA8" w:rsidP="009B2AA8">
      <w:pPr>
        <w:pStyle w:val="Recipient"/>
      </w:pPr>
      <w:r>
        <w:t xml:space="preserve">• Logical Operations (perform logical and Boolean operations) </w:t>
      </w:r>
    </w:p>
    <w:p w14:paraId="753451A9" w14:textId="77777777" w:rsidR="009B2AA8" w:rsidRDefault="009B2AA8" w:rsidP="009B2AA8">
      <w:pPr>
        <w:pStyle w:val="Recipient"/>
      </w:pPr>
      <w:r>
        <w:t xml:space="preserve">• Operations on Bits (e.g., complement bits, shift bits, </w:t>
      </w:r>
      <w:proofErr w:type="spellStart"/>
      <w:r>
        <w:t>etc</w:t>
      </w:r>
      <w:proofErr w:type="spellEnd"/>
      <w:r>
        <w:t xml:space="preserve">,) </w:t>
      </w:r>
    </w:p>
    <w:p w14:paraId="732DA8D8" w14:textId="77777777" w:rsidR="009B2AA8" w:rsidRDefault="009B2AA8" w:rsidP="009B2AA8">
      <w:pPr>
        <w:pStyle w:val="Recipient"/>
      </w:pPr>
      <w:r>
        <w:t xml:space="preserve">• Branching operations that change the flow of execution (e.g., </w:t>
      </w:r>
    </w:p>
    <w:p w14:paraId="39B353CA" w14:textId="77777777" w:rsidR="009B2AA8" w:rsidRDefault="009B2AA8" w:rsidP="009B2AA8">
      <w:pPr>
        <w:pStyle w:val="Recipient"/>
      </w:pPr>
      <w:r>
        <w:t>looping)</w:t>
      </w:r>
    </w:p>
    <w:p w14:paraId="2FA246D3" w14:textId="77777777" w:rsidR="009B2AA8" w:rsidRDefault="009B2AA8" w:rsidP="009B2AA8">
      <w:pPr>
        <w:pStyle w:val="Recipient"/>
      </w:pPr>
      <w:r>
        <w:t xml:space="preserve">• These are general classes </w:t>
      </w:r>
    </w:p>
    <w:p w14:paraId="7F83C957" w14:textId="77777777" w:rsidR="009B2AA8" w:rsidRDefault="009B2AA8" w:rsidP="009B2AA8">
      <w:pPr>
        <w:pStyle w:val="Recipient"/>
      </w:pPr>
      <w:r>
        <w:t>Instruction Types</w:t>
      </w:r>
    </w:p>
    <w:p w14:paraId="7DD013C0" w14:textId="77777777" w:rsidR="009B2AA8" w:rsidRDefault="009B2AA8" w:rsidP="009B2AA8">
      <w:pPr>
        <w:pStyle w:val="Recipient"/>
      </w:pPr>
      <w:r>
        <w:t>Instruction Types</w:t>
      </w:r>
    </w:p>
    <w:p w14:paraId="3292A469" w14:textId="77777777" w:rsidR="009B2AA8" w:rsidRDefault="009B2AA8" w:rsidP="009B2AA8">
      <w:pPr>
        <w:pStyle w:val="Recipient"/>
      </w:pPr>
      <w:r>
        <w:t>Some Examples (again, we use mnemonics)</w:t>
      </w:r>
    </w:p>
    <w:p w14:paraId="3EBA2D22" w14:textId="77777777" w:rsidR="009B2AA8" w:rsidRDefault="009B2AA8" w:rsidP="009B2AA8">
      <w:pPr>
        <w:pStyle w:val="Recipient"/>
      </w:pPr>
      <w:r>
        <w:t xml:space="preserve">Data </w:t>
      </w:r>
    </w:p>
    <w:p w14:paraId="076234CA" w14:textId="77777777" w:rsidR="009B2AA8" w:rsidRDefault="009B2AA8" w:rsidP="009B2AA8">
      <w:pPr>
        <w:pStyle w:val="Recipient"/>
      </w:pPr>
      <w:r>
        <w:t>Movement</w:t>
      </w:r>
    </w:p>
    <w:p w14:paraId="5D8FEF24" w14:textId="77777777" w:rsidR="009B2AA8" w:rsidRDefault="009B2AA8" w:rsidP="009B2AA8">
      <w:pPr>
        <w:pStyle w:val="Recipient"/>
      </w:pPr>
      <w:r>
        <w:lastRenderedPageBreak/>
        <w:t>MOVE</w:t>
      </w:r>
    </w:p>
    <w:p w14:paraId="75D61609" w14:textId="77777777" w:rsidR="009B2AA8" w:rsidRDefault="009B2AA8" w:rsidP="009B2AA8">
      <w:pPr>
        <w:pStyle w:val="Recipient"/>
      </w:pPr>
      <w:r>
        <w:t>LOAD</w:t>
      </w:r>
    </w:p>
    <w:p w14:paraId="31184EEE" w14:textId="77777777" w:rsidR="009B2AA8" w:rsidRDefault="009B2AA8" w:rsidP="009B2AA8">
      <w:pPr>
        <w:pStyle w:val="Recipient"/>
      </w:pPr>
      <w:r>
        <w:t>STORE</w:t>
      </w:r>
    </w:p>
    <w:p w14:paraId="0C98DD73" w14:textId="77777777" w:rsidR="009B2AA8" w:rsidRDefault="009B2AA8" w:rsidP="009B2AA8">
      <w:pPr>
        <w:pStyle w:val="Recipient"/>
      </w:pPr>
      <w:r>
        <w:t>Arithmetic ADD SUB</w:t>
      </w:r>
    </w:p>
    <w:p w14:paraId="5F744836" w14:textId="77777777" w:rsidR="009B2AA8" w:rsidRDefault="009B2AA8" w:rsidP="009B2AA8">
      <w:pPr>
        <w:pStyle w:val="Recipient"/>
      </w:pPr>
      <w:r>
        <w:t>MUL DIV</w:t>
      </w:r>
    </w:p>
    <w:p w14:paraId="0B032BBE" w14:textId="77777777" w:rsidR="009B2AA8" w:rsidRDefault="009B2AA8" w:rsidP="009B2AA8">
      <w:pPr>
        <w:pStyle w:val="Recipient"/>
      </w:pPr>
      <w:r>
        <w:t>Logical CMP (compare two values. Like if (x == y)</w:t>
      </w:r>
    </w:p>
    <w:p w14:paraId="13B1CFA0" w14:textId="77777777" w:rsidR="009B2AA8" w:rsidRDefault="009B2AA8" w:rsidP="009B2AA8">
      <w:pPr>
        <w:pStyle w:val="Recipient"/>
      </w:pPr>
      <w:r>
        <w:t>AND perform AND on corresponding bits of operands</w:t>
      </w:r>
    </w:p>
    <w:p w14:paraId="2776D810" w14:textId="77777777" w:rsidR="009B2AA8" w:rsidRDefault="009B2AA8" w:rsidP="009B2AA8">
      <w:pPr>
        <w:pStyle w:val="Recipient"/>
      </w:pPr>
      <w:r>
        <w:t xml:space="preserve">Bit </w:t>
      </w:r>
    </w:p>
    <w:p w14:paraId="154B945D" w14:textId="77777777" w:rsidR="009B2AA8" w:rsidRDefault="009B2AA8" w:rsidP="009B2AA8">
      <w:pPr>
        <w:pStyle w:val="Recipient"/>
      </w:pPr>
      <w:r>
        <w:t>operations</w:t>
      </w:r>
    </w:p>
    <w:p w14:paraId="0F877041" w14:textId="77777777" w:rsidR="009B2AA8" w:rsidRDefault="009B2AA8" w:rsidP="009B2AA8">
      <w:pPr>
        <w:pStyle w:val="Recipient"/>
      </w:pPr>
      <w:r>
        <w:t>SHL (shift bits left)</w:t>
      </w:r>
    </w:p>
    <w:p w14:paraId="59EA377E" w14:textId="77777777" w:rsidR="009B2AA8" w:rsidRDefault="009B2AA8" w:rsidP="009B2AA8">
      <w:pPr>
        <w:pStyle w:val="Recipient"/>
      </w:pPr>
      <w:r>
        <w:t>SHR (shift bits right)</w:t>
      </w:r>
    </w:p>
    <w:p w14:paraId="095FBA5D" w14:textId="77777777" w:rsidR="009B2AA8" w:rsidRDefault="009B2AA8" w:rsidP="009B2AA8">
      <w:pPr>
        <w:pStyle w:val="Recipient"/>
      </w:pPr>
      <w:r>
        <w:t>Branching BRA (unconditional branch)</w:t>
      </w:r>
    </w:p>
    <w:p w14:paraId="387D303E" w14:textId="77777777" w:rsidR="009B2AA8" w:rsidRDefault="009B2AA8" w:rsidP="009B2AA8">
      <w:pPr>
        <w:pStyle w:val="Recipient"/>
      </w:pPr>
      <w:r>
        <w:t>BLT (branch is last result was less than zero.</w:t>
      </w:r>
    </w:p>
    <w:p w14:paraId="35B085AD" w14:textId="77777777" w:rsidR="009B2AA8" w:rsidRDefault="009B2AA8" w:rsidP="009B2AA8">
      <w:pPr>
        <w:pStyle w:val="Recipient"/>
      </w:pPr>
      <w:r>
        <w:lastRenderedPageBreak/>
        <w:t xml:space="preserve">Mnemonics will vary with </w:t>
      </w:r>
      <w:proofErr w:type="gramStart"/>
      <w:r>
        <w:t>ISA</w:t>
      </w:r>
      <w:proofErr w:type="gramEnd"/>
      <w:r>
        <w:t xml:space="preserve"> but most use this type of syntax</w:t>
      </w:r>
    </w:p>
    <w:p w14:paraId="50051ECE" w14:textId="77777777" w:rsidR="009B2AA8" w:rsidRDefault="009B2AA8" w:rsidP="009B2AA8">
      <w:pPr>
        <w:pStyle w:val="Recipient"/>
      </w:pPr>
      <w:r>
        <w:t>+</w:t>
      </w:r>
    </w:p>
    <w:p w14:paraId="6F7BA052" w14:textId="77777777" w:rsidR="009B2AA8" w:rsidRDefault="009B2AA8" w:rsidP="009B2AA8">
      <w:pPr>
        <w:pStyle w:val="Recipient"/>
      </w:pPr>
      <w:r>
        <w:t xml:space="preserve"> The ISA of a processor will define a set </w:t>
      </w:r>
      <w:proofErr w:type="gramStart"/>
      <w:r>
        <w:t>registers</w:t>
      </w:r>
      <w:proofErr w:type="gramEnd"/>
      <w:r>
        <w:t xml:space="preserve"> that can be </w:t>
      </w:r>
    </w:p>
    <w:p w14:paraId="74C261AC" w14:textId="77777777" w:rsidR="009B2AA8" w:rsidRDefault="009B2AA8" w:rsidP="009B2AA8">
      <w:pPr>
        <w:pStyle w:val="Recipient"/>
      </w:pPr>
      <w:r>
        <w:t>referred to in an instruction at the machine level</w:t>
      </w:r>
    </w:p>
    <w:p w14:paraId="6029F54C" w14:textId="77777777" w:rsidR="009B2AA8" w:rsidRDefault="009B2AA8" w:rsidP="009B2AA8">
      <w:pPr>
        <w:pStyle w:val="Recipient"/>
      </w:pPr>
      <w:r>
        <w:t xml:space="preserve"> Some registers that are visible at the micro-architecture level </w:t>
      </w:r>
    </w:p>
    <w:p w14:paraId="44B46184" w14:textId="77777777" w:rsidR="009B2AA8" w:rsidRDefault="009B2AA8" w:rsidP="009B2AA8">
      <w:pPr>
        <w:pStyle w:val="Recipient"/>
      </w:pPr>
      <w:r>
        <w:t xml:space="preserve">cannot be referred to at the ISA level (they are hidden from a </w:t>
      </w:r>
    </w:p>
    <w:p w14:paraId="570DD6EC" w14:textId="77777777" w:rsidR="009B2AA8" w:rsidRDefault="009B2AA8" w:rsidP="009B2AA8">
      <w:pPr>
        <w:pStyle w:val="Recipient"/>
      </w:pPr>
      <w:r>
        <w:t>programmer)</w:t>
      </w:r>
    </w:p>
    <w:p w14:paraId="48FB10FF" w14:textId="77777777" w:rsidR="009B2AA8" w:rsidRDefault="009B2AA8" w:rsidP="009B2AA8">
      <w:pPr>
        <w:pStyle w:val="Recipient"/>
      </w:pPr>
      <w:r>
        <w:t xml:space="preserve"> Programmer does not need to be concerned with the MAR, MDR, IR, for </w:t>
      </w:r>
    </w:p>
    <w:p w14:paraId="62C7EABD" w14:textId="77777777" w:rsidR="009B2AA8" w:rsidRDefault="009B2AA8" w:rsidP="009B2AA8">
      <w:pPr>
        <w:pStyle w:val="Recipient"/>
      </w:pPr>
      <w:r>
        <w:t>example.</w:t>
      </w:r>
    </w:p>
    <w:p w14:paraId="2A854847" w14:textId="77777777" w:rsidR="009B2AA8" w:rsidRDefault="009B2AA8" w:rsidP="009B2AA8">
      <w:pPr>
        <w:pStyle w:val="Recipient"/>
      </w:pPr>
      <w:r>
        <w:t> These are used internally (at the microarchitecture level)</w:t>
      </w:r>
    </w:p>
    <w:p w14:paraId="563289AF" w14:textId="77777777" w:rsidR="009B2AA8" w:rsidRDefault="009B2AA8" w:rsidP="009B2AA8">
      <w:pPr>
        <w:pStyle w:val="Recipient"/>
      </w:pPr>
      <w:r>
        <w:t> Program Counter (PC) is usually visible</w:t>
      </w:r>
    </w:p>
    <w:p w14:paraId="6BD8D9C2" w14:textId="77777777" w:rsidR="009B2AA8" w:rsidRDefault="009B2AA8" w:rsidP="009B2AA8">
      <w:pPr>
        <w:pStyle w:val="Recipient"/>
      </w:pPr>
      <w:r>
        <w:t xml:space="preserve"> Also, general purpose registers </w:t>
      </w:r>
    </w:p>
    <w:p w14:paraId="7926E9D9" w14:textId="77777777" w:rsidR="009B2AA8" w:rsidRDefault="009B2AA8" w:rsidP="009B2AA8">
      <w:pPr>
        <w:pStyle w:val="Recipient"/>
      </w:pPr>
      <w:r>
        <w:t> For example, the Motorola 68000 (68K) ISA defines:</w:t>
      </w:r>
    </w:p>
    <w:p w14:paraId="64E62C21" w14:textId="77777777" w:rsidR="009B2AA8" w:rsidRDefault="009B2AA8" w:rsidP="009B2AA8">
      <w:pPr>
        <w:pStyle w:val="Recipient"/>
      </w:pPr>
      <w:r>
        <w:lastRenderedPageBreak/>
        <w:t> 16 General purpose registers (D0 to D15)</w:t>
      </w:r>
    </w:p>
    <w:p w14:paraId="6D37E965" w14:textId="77777777" w:rsidR="009B2AA8" w:rsidRDefault="009B2AA8" w:rsidP="009B2AA8">
      <w:pPr>
        <w:pStyle w:val="Recipient"/>
      </w:pPr>
      <w:r>
        <w:t> 16 Address Registers (A0-A15) that are used as pointers</w:t>
      </w:r>
    </w:p>
    <w:p w14:paraId="1501A7C1" w14:textId="77777777" w:rsidR="009B2AA8" w:rsidRDefault="009B2AA8" w:rsidP="009B2AA8">
      <w:pPr>
        <w:pStyle w:val="Recipient"/>
      </w:pPr>
      <w:r>
        <w:t>Register Set</w:t>
      </w:r>
    </w:p>
    <w:p w14:paraId="7B8D457E" w14:textId="77777777" w:rsidR="009B2AA8" w:rsidRDefault="009B2AA8" w:rsidP="009B2AA8">
      <w:pPr>
        <w:pStyle w:val="Recipient"/>
      </w:pPr>
      <w:r>
        <w:t>+</w:t>
      </w:r>
    </w:p>
    <w:p w14:paraId="75AFDD52" w14:textId="77777777" w:rsidR="009B2AA8" w:rsidRDefault="009B2AA8" w:rsidP="009B2AA8">
      <w:pPr>
        <w:pStyle w:val="Recipient"/>
      </w:pPr>
      <w:r>
        <w:t xml:space="preserve">• An ISA will define several different modes in which an </w:t>
      </w:r>
    </w:p>
    <w:p w14:paraId="76CA7804" w14:textId="77777777" w:rsidR="009B2AA8" w:rsidRDefault="009B2AA8" w:rsidP="009B2AA8">
      <w:pPr>
        <w:pStyle w:val="Recipient"/>
      </w:pPr>
      <w:r>
        <w:t>operand can be specified in an instruction.</w:t>
      </w:r>
    </w:p>
    <w:p w14:paraId="506B1A94" w14:textId="77777777" w:rsidR="009B2AA8" w:rsidRDefault="009B2AA8" w:rsidP="009B2AA8">
      <w:pPr>
        <w:pStyle w:val="Recipient"/>
      </w:pPr>
      <w:r>
        <w:t>• These include:</w:t>
      </w:r>
    </w:p>
    <w:p w14:paraId="37E7739C" w14:textId="77777777" w:rsidR="009B2AA8" w:rsidRDefault="009B2AA8" w:rsidP="009B2AA8">
      <w:pPr>
        <w:pStyle w:val="Recipient"/>
      </w:pPr>
      <w:r>
        <w:t>• Immediate (literal) Addressing</w:t>
      </w:r>
    </w:p>
    <w:p w14:paraId="454B0B54" w14:textId="77777777" w:rsidR="009B2AA8" w:rsidRDefault="009B2AA8" w:rsidP="009B2AA8">
      <w:pPr>
        <w:pStyle w:val="Recipient"/>
      </w:pPr>
      <w:r>
        <w:t>• Direct (absolute) Addressing</w:t>
      </w:r>
    </w:p>
    <w:p w14:paraId="6AFE5F51" w14:textId="77777777" w:rsidR="009B2AA8" w:rsidRDefault="009B2AA8" w:rsidP="009B2AA8">
      <w:pPr>
        <w:pStyle w:val="Recipient"/>
      </w:pPr>
      <w:r>
        <w:t>• Register Addressing</w:t>
      </w:r>
    </w:p>
    <w:p w14:paraId="3B9BA368" w14:textId="77777777" w:rsidR="009B2AA8" w:rsidRDefault="009B2AA8" w:rsidP="009B2AA8">
      <w:pPr>
        <w:pStyle w:val="Recipient"/>
      </w:pPr>
      <w:r>
        <w:t>• Register Indirect Addressing</w:t>
      </w:r>
    </w:p>
    <w:p w14:paraId="5CD8A5B8" w14:textId="77777777" w:rsidR="009B2AA8" w:rsidRDefault="009B2AA8" w:rsidP="009B2AA8">
      <w:pPr>
        <w:pStyle w:val="Recipient"/>
      </w:pPr>
      <w:r>
        <w:t>• Indexed Addressing</w:t>
      </w:r>
    </w:p>
    <w:p w14:paraId="7E5A74FB" w14:textId="77777777" w:rsidR="009B2AA8" w:rsidRDefault="009B2AA8" w:rsidP="009B2AA8">
      <w:pPr>
        <w:pStyle w:val="Recipient"/>
      </w:pPr>
      <w:r>
        <w:t>• Based Indexed Addressing</w:t>
      </w:r>
    </w:p>
    <w:p w14:paraId="6F46CC06" w14:textId="77777777" w:rsidR="009B2AA8" w:rsidRDefault="009B2AA8" w:rsidP="009B2AA8">
      <w:pPr>
        <w:pStyle w:val="Recipient"/>
      </w:pPr>
      <w:r>
        <w:lastRenderedPageBreak/>
        <w:t>• Stack Addressing (to be covered when discussing the stack)</w:t>
      </w:r>
    </w:p>
    <w:p w14:paraId="0A0DF25A" w14:textId="77777777" w:rsidR="009B2AA8" w:rsidRDefault="009B2AA8" w:rsidP="009B2AA8">
      <w:pPr>
        <w:pStyle w:val="Recipient"/>
      </w:pPr>
      <w:r>
        <w:t xml:space="preserve">• We will illustrate these using two operand </w:t>
      </w:r>
      <w:proofErr w:type="gramStart"/>
      <w:r>
        <w:t>format</w:t>
      </w:r>
      <w:proofErr w:type="gramEnd"/>
      <w:r>
        <w:t xml:space="preserve"> </w:t>
      </w:r>
    </w:p>
    <w:p w14:paraId="54171706" w14:textId="77777777" w:rsidR="009B2AA8" w:rsidRDefault="009B2AA8" w:rsidP="009B2AA8">
      <w:pPr>
        <w:pStyle w:val="Recipient"/>
      </w:pPr>
      <w:r>
        <w:t>instructions.</w:t>
      </w:r>
    </w:p>
    <w:p w14:paraId="14DB2117" w14:textId="77777777" w:rsidR="009B2AA8" w:rsidRDefault="009B2AA8" w:rsidP="009B2AA8">
      <w:pPr>
        <w:pStyle w:val="Recipient"/>
      </w:pPr>
      <w:r>
        <w:t>Addressing Modes</w:t>
      </w:r>
    </w:p>
    <w:p w14:paraId="35913604" w14:textId="77777777" w:rsidR="009B2AA8" w:rsidRDefault="009B2AA8" w:rsidP="009B2AA8">
      <w:pPr>
        <w:pStyle w:val="Recipient"/>
      </w:pPr>
      <w:r>
        <w:t>Mode: Immediate (also called Literal)</w:t>
      </w:r>
    </w:p>
    <w:p w14:paraId="1ED1F5F2" w14:textId="77777777" w:rsidR="009B2AA8" w:rsidRDefault="009B2AA8" w:rsidP="009B2AA8">
      <w:pPr>
        <w:pStyle w:val="Recipient"/>
      </w:pPr>
      <w:r>
        <w:t>Description: Operand is the value that is included in the instruction</w:t>
      </w:r>
    </w:p>
    <w:p w14:paraId="77D50B1E" w14:textId="77777777" w:rsidR="009B2AA8" w:rsidRDefault="009B2AA8" w:rsidP="009B2AA8">
      <w:pPr>
        <w:pStyle w:val="Recipient"/>
      </w:pPr>
      <w:r>
        <w:t xml:space="preserve">Example </w:t>
      </w:r>
    </w:p>
    <w:p w14:paraId="431885AB" w14:textId="77777777" w:rsidR="009B2AA8" w:rsidRDefault="009B2AA8" w:rsidP="009B2AA8">
      <w:pPr>
        <w:pStyle w:val="Recipient"/>
      </w:pPr>
      <w:r>
        <w:t xml:space="preserve">showing typical </w:t>
      </w:r>
    </w:p>
    <w:p w14:paraId="1ECCD00F" w14:textId="77777777" w:rsidR="009B2AA8" w:rsidRDefault="009B2AA8" w:rsidP="009B2AA8">
      <w:pPr>
        <w:pStyle w:val="Recipient"/>
      </w:pPr>
      <w:r>
        <w:t>syntax</w:t>
      </w:r>
    </w:p>
    <w:p w14:paraId="3256883F" w14:textId="77777777" w:rsidR="009B2AA8" w:rsidRDefault="009B2AA8" w:rsidP="009B2AA8">
      <w:pPr>
        <w:pStyle w:val="Recipient"/>
      </w:pPr>
      <w:r>
        <w:t>MOVE R2, #4</w:t>
      </w:r>
    </w:p>
    <w:p w14:paraId="3CB5A696" w14:textId="77777777" w:rsidR="009B2AA8" w:rsidRDefault="009B2AA8" w:rsidP="009B2AA8">
      <w:pPr>
        <w:pStyle w:val="Recipient"/>
      </w:pPr>
      <w:r>
        <w:t xml:space="preserve">Action: Move the value 4 into the register R2 </w:t>
      </w:r>
    </w:p>
    <w:p w14:paraId="1FC4B032" w14:textId="77777777" w:rsidR="009B2AA8" w:rsidRDefault="009B2AA8" w:rsidP="009B2AA8">
      <w:pPr>
        <w:pStyle w:val="Recipient"/>
      </w:pPr>
      <w:r>
        <w:t xml:space="preserve">Comments: </w:t>
      </w:r>
      <w:r>
        <w:t> Largest value is limited to number of bits in operand field</w:t>
      </w:r>
    </w:p>
    <w:p w14:paraId="57A830A0" w14:textId="77777777" w:rsidR="009B2AA8" w:rsidRDefault="009B2AA8" w:rsidP="009B2AA8">
      <w:pPr>
        <w:pStyle w:val="Recipient"/>
      </w:pPr>
      <w:r>
        <w:t> Value is constant, change requires changing program</w:t>
      </w:r>
    </w:p>
    <w:p w14:paraId="6A5E4862" w14:textId="77777777" w:rsidR="009B2AA8" w:rsidRDefault="009B2AA8" w:rsidP="009B2AA8">
      <w:pPr>
        <w:pStyle w:val="Recipient"/>
      </w:pPr>
      <w:r>
        <w:lastRenderedPageBreak/>
        <w:t> Advantage: no memory access needed</w:t>
      </w:r>
    </w:p>
    <w:p w14:paraId="3E0BC4C6" w14:textId="77777777" w:rsidR="009B2AA8" w:rsidRDefault="009B2AA8" w:rsidP="009B2AA8">
      <w:pPr>
        <w:pStyle w:val="Recipient"/>
      </w:pPr>
      <w:r>
        <w:t>OPCODE OPERAND #1 4</w:t>
      </w:r>
    </w:p>
    <w:p w14:paraId="6488AC5B" w14:textId="77777777" w:rsidR="009B2AA8" w:rsidRDefault="009B2AA8" w:rsidP="009B2AA8">
      <w:pPr>
        <w:pStyle w:val="Recipient"/>
      </w:pPr>
      <w:r>
        <w:t>Addressing Modes</w:t>
      </w:r>
    </w:p>
    <w:p w14:paraId="6A490363" w14:textId="77777777" w:rsidR="009B2AA8" w:rsidRDefault="009B2AA8" w:rsidP="009B2AA8">
      <w:pPr>
        <w:pStyle w:val="Recipient"/>
      </w:pPr>
      <w:r>
        <w:t>Mode: Direct Addressing</w:t>
      </w:r>
    </w:p>
    <w:p w14:paraId="0E13CF20" w14:textId="77777777" w:rsidR="009B2AA8" w:rsidRDefault="009B2AA8" w:rsidP="009B2AA8">
      <w:pPr>
        <w:pStyle w:val="Recipient"/>
      </w:pPr>
      <w:r>
        <w:t xml:space="preserve">Description: Operand is address where value that is to be used by </w:t>
      </w:r>
    </w:p>
    <w:p w14:paraId="28FDB028" w14:textId="77777777" w:rsidR="009B2AA8" w:rsidRDefault="009B2AA8" w:rsidP="009B2AA8">
      <w:pPr>
        <w:pStyle w:val="Recipient"/>
      </w:pPr>
      <w:r>
        <w:t>operation is to be found</w:t>
      </w:r>
    </w:p>
    <w:p w14:paraId="275BA47B" w14:textId="77777777" w:rsidR="009B2AA8" w:rsidRDefault="009B2AA8" w:rsidP="009B2AA8">
      <w:pPr>
        <w:pStyle w:val="Recipient"/>
      </w:pPr>
      <w:r>
        <w:t xml:space="preserve">Example </w:t>
      </w:r>
    </w:p>
    <w:p w14:paraId="01C1D423" w14:textId="77777777" w:rsidR="009B2AA8" w:rsidRDefault="009B2AA8" w:rsidP="009B2AA8">
      <w:pPr>
        <w:pStyle w:val="Recipient"/>
      </w:pPr>
      <w:r>
        <w:t xml:space="preserve">showing typical </w:t>
      </w:r>
    </w:p>
    <w:p w14:paraId="03F3E0D7" w14:textId="77777777" w:rsidR="009B2AA8" w:rsidRDefault="009B2AA8" w:rsidP="009B2AA8">
      <w:pPr>
        <w:pStyle w:val="Recipient"/>
      </w:pPr>
      <w:r>
        <w:t>syntax</w:t>
      </w:r>
    </w:p>
    <w:p w14:paraId="3E054C55" w14:textId="77777777" w:rsidR="009B2AA8" w:rsidRDefault="009B2AA8" w:rsidP="009B2AA8">
      <w:pPr>
        <w:pStyle w:val="Recipient"/>
      </w:pPr>
      <w:r>
        <w:t>MOVE R2, 1024</w:t>
      </w:r>
    </w:p>
    <w:p w14:paraId="6C4E3A80" w14:textId="77777777" w:rsidR="009B2AA8" w:rsidRDefault="009B2AA8" w:rsidP="009B2AA8">
      <w:pPr>
        <w:pStyle w:val="Recipient"/>
      </w:pPr>
      <w:r>
        <w:t>LOAD R2, A</w:t>
      </w:r>
    </w:p>
    <w:p w14:paraId="1027250F" w14:textId="77777777" w:rsidR="009B2AA8" w:rsidRDefault="009B2AA8" w:rsidP="009B2AA8">
      <w:pPr>
        <w:pStyle w:val="Recipient"/>
      </w:pPr>
      <w:r>
        <w:t xml:space="preserve">Action: Retrieve value at location 1024 and store value in </w:t>
      </w:r>
    </w:p>
    <w:p w14:paraId="48C55AEF" w14:textId="77777777" w:rsidR="009B2AA8" w:rsidRDefault="009B2AA8" w:rsidP="009B2AA8">
      <w:pPr>
        <w:pStyle w:val="Recipient"/>
      </w:pPr>
      <w:r>
        <w:t xml:space="preserve">register R2 </w:t>
      </w:r>
    </w:p>
    <w:p w14:paraId="563E5C4A" w14:textId="77777777" w:rsidR="009B2AA8" w:rsidRDefault="009B2AA8" w:rsidP="009B2AA8">
      <w:pPr>
        <w:pStyle w:val="Recipient"/>
      </w:pPr>
      <w:r>
        <w:lastRenderedPageBreak/>
        <w:t xml:space="preserve">Comments: </w:t>
      </w:r>
      <w:r>
        <w:t xml:space="preserve"> Address is determined at compile time and cannot be </w:t>
      </w:r>
    </w:p>
    <w:p w14:paraId="31675814" w14:textId="77777777" w:rsidR="009B2AA8" w:rsidRDefault="009B2AA8" w:rsidP="009B2AA8">
      <w:pPr>
        <w:pStyle w:val="Recipient"/>
      </w:pPr>
      <w:r>
        <w:t>changed thereafter</w:t>
      </w:r>
    </w:p>
    <w:p w14:paraId="64AABEE5" w14:textId="77777777" w:rsidR="009B2AA8" w:rsidRDefault="009B2AA8" w:rsidP="009B2AA8">
      <w:pPr>
        <w:pStyle w:val="Recipient"/>
      </w:pPr>
      <w:r>
        <w:t xml:space="preserve"> Useful for global variables if program is always loaded </w:t>
      </w:r>
    </w:p>
    <w:p w14:paraId="056A49E9" w14:textId="77777777" w:rsidR="009B2AA8" w:rsidRDefault="009B2AA8" w:rsidP="009B2AA8">
      <w:pPr>
        <w:pStyle w:val="Recipient"/>
      </w:pPr>
      <w:r>
        <w:t xml:space="preserve">in same locations </w:t>
      </w:r>
    </w:p>
    <w:p w14:paraId="59A226A4" w14:textId="77777777" w:rsidR="009B2AA8" w:rsidRDefault="009B2AA8" w:rsidP="009B2AA8">
      <w:pPr>
        <w:pStyle w:val="Recipient"/>
      </w:pPr>
      <w:r>
        <w:t>OPCODE OPERAND #1 1024</w:t>
      </w:r>
    </w:p>
    <w:p w14:paraId="3CB147DB" w14:textId="77777777" w:rsidR="009B2AA8" w:rsidRDefault="009B2AA8" w:rsidP="009B2AA8">
      <w:pPr>
        <w:pStyle w:val="Recipient"/>
      </w:pPr>
      <w:r>
        <w:t>Addressing Modes</w:t>
      </w:r>
    </w:p>
    <w:p w14:paraId="781E7412" w14:textId="77777777" w:rsidR="009B2AA8" w:rsidRDefault="009B2AA8" w:rsidP="009B2AA8">
      <w:pPr>
        <w:pStyle w:val="Recipient"/>
      </w:pPr>
      <w:r>
        <w:t>Addressing Modes</w:t>
      </w:r>
    </w:p>
    <w:p w14:paraId="4357DCBC" w14:textId="77777777" w:rsidR="009B2AA8" w:rsidRDefault="009B2AA8" w:rsidP="009B2AA8">
      <w:pPr>
        <w:pStyle w:val="Recipient"/>
      </w:pPr>
      <w:r>
        <w:t>Mode: Register Addressing</w:t>
      </w:r>
    </w:p>
    <w:p w14:paraId="1CBBFE6D" w14:textId="77777777" w:rsidR="009B2AA8" w:rsidRDefault="009B2AA8" w:rsidP="009B2AA8">
      <w:pPr>
        <w:pStyle w:val="Recipient"/>
      </w:pPr>
      <w:r>
        <w:t xml:space="preserve">Description: Operand is a register. Value in register is to be used </w:t>
      </w:r>
    </w:p>
    <w:p w14:paraId="731C652D" w14:textId="77777777" w:rsidR="009B2AA8" w:rsidRDefault="009B2AA8" w:rsidP="009B2AA8">
      <w:pPr>
        <w:pStyle w:val="Recipient"/>
      </w:pPr>
      <w:r>
        <w:t>in operation.</w:t>
      </w:r>
    </w:p>
    <w:p w14:paraId="2362576D" w14:textId="77777777" w:rsidR="009B2AA8" w:rsidRDefault="009B2AA8" w:rsidP="009B2AA8">
      <w:pPr>
        <w:pStyle w:val="Recipient"/>
      </w:pPr>
      <w:r>
        <w:t xml:space="preserve">Example </w:t>
      </w:r>
    </w:p>
    <w:p w14:paraId="0EC0AF9E" w14:textId="77777777" w:rsidR="009B2AA8" w:rsidRDefault="009B2AA8" w:rsidP="009B2AA8">
      <w:pPr>
        <w:pStyle w:val="Recipient"/>
      </w:pPr>
      <w:r>
        <w:t xml:space="preserve">showing </w:t>
      </w:r>
    </w:p>
    <w:p w14:paraId="111DEAA9" w14:textId="77777777" w:rsidR="009B2AA8" w:rsidRDefault="009B2AA8" w:rsidP="009B2AA8">
      <w:pPr>
        <w:pStyle w:val="Recipient"/>
      </w:pPr>
      <w:r>
        <w:t xml:space="preserve">typical </w:t>
      </w:r>
    </w:p>
    <w:p w14:paraId="43C019F4" w14:textId="77777777" w:rsidR="009B2AA8" w:rsidRDefault="009B2AA8" w:rsidP="009B2AA8">
      <w:pPr>
        <w:pStyle w:val="Recipient"/>
      </w:pPr>
      <w:r>
        <w:lastRenderedPageBreak/>
        <w:t>syntax</w:t>
      </w:r>
    </w:p>
    <w:p w14:paraId="3BB08733" w14:textId="77777777" w:rsidR="009B2AA8" w:rsidRDefault="009B2AA8" w:rsidP="009B2AA8">
      <w:pPr>
        <w:pStyle w:val="Recipient"/>
      </w:pPr>
      <w:r>
        <w:t xml:space="preserve">CMP R2, R3 </w:t>
      </w:r>
    </w:p>
    <w:p w14:paraId="7E3F7608" w14:textId="77777777" w:rsidR="009B2AA8" w:rsidRDefault="009B2AA8" w:rsidP="009B2AA8">
      <w:pPr>
        <w:pStyle w:val="Recipient"/>
      </w:pPr>
      <w:r>
        <w:t xml:space="preserve">Action: Compare value in register R2 with value in register </w:t>
      </w:r>
    </w:p>
    <w:p w14:paraId="63A00E2F" w14:textId="77777777" w:rsidR="009B2AA8" w:rsidRDefault="009B2AA8" w:rsidP="009B2AA8">
      <w:pPr>
        <w:pStyle w:val="Recipient"/>
      </w:pPr>
      <w:r>
        <w:t xml:space="preserve">R3 </w:t>
      </w:r>
    </w:p>
    <w:p w14:paraId="0E4D15E4" w14:textId="77777777" w:rsidR="009B2AA8" w:rsidRDefault="009B2AA8" w:rsidP="009B2AA8">
      <w:pPr>
        <w:pStyle w:val="Recipient"/>
      </w:pPr>
      <w:r>
        <w:t xml:space="preserve">Comments: • </w:t>
      </w:r>
      <w:proofErr w:type="gramStart"/>
      <w:r>
        <w:t>Most commonly used</w:t>
      </w:r>
      <w:proofErr w:type="gramEnd"/>
      <w:r>
        <w:t xml:space="preserve"> addressing mode for personal </w:t>
      </w:r>
    </w:p>
    <w:p w14:paraId="3E4D861F" w14:textId="77777777" w:rsidR="009B2AA8" w:rsidRDefault="009B2AA8" w:rsidP="009B2AA8">
      <w:pPr>
        <w:pStyle w:val="Recipient"/>
      </w:pPr>
      <w:r>
        <w:t>computer ISAs</w:t>
      </w:r>
    </w:p>
    <w:p w14:paraId="3F1F393D" w14:textId="77777777" w:rsidR="009B2AA8" w:rsidRDefault="009B2AA8" w:rsidP="009B2AA8">
      <w:pPr>
        <w:pStyle w:val="Recipient"/>
      </w:pPr>
      <w:r>
        <w:t>• Registers are faster than memory</w:t>
      </w:r>
    </w:p>
    <w:p w14:paraId="2BE3BB2B" w14:textId="77777777" w:rsidR="009B2AA8" w:rsidRDefault="009B2AA8" w:rsidP="009B2AA8">
      <w:pPr>
        <w:pStyle w:val="Recipient"/>
      </w:pPr>
      <w:r>
        <w:t>Addressing Modes</w:t>
      </w:r>
    </w:p>
    <w:p w14:paraId="5A902A93" w14:textId="77777777" w:rsidR="009B2AA8" w:rsidRDefault="009B2AA8" w:rsidP="009B2AA8">
      <w:pPr>
        <w:pStyle w:val="Recipient"/>
      </w:pPr>
      <w:r>
        <w:t>Mode: Register Indirect Addressing</w:t>
      </w:r>
    </w:p>
    <w:p w14:paraId="67BE2DF4" w14:textId="77777777" w:rsidR="009B2AA8" w:rsidRDefault="009B2AA8" w:rsidP="009B2AA8">
      <w:pPr>
        <w:pStyle w:val="Recipient"/>
      </w:pPr>
      <w:r>
        <w:t xml:space="preserve">Description: Operand field of instruction refers to a register. Value </w:t>
      </w:r>
    </w:p>
    <w:p w14:paraId="05F5E0B5" w14:textId="77777777" w:rsidR="009B2AA8" w:rsidRDefault="009B2AA8" w:rsidP="009B2AA8">
      <w:pPr>
        <w:pStyle w:val="Recipient"/>
      </w:pPr>
      <w:r>
        <w:t xml:space="preserve">that is to be used in operation is at location given by the </w:t>
      </w:r>
    </w:p>
    <w:p w14:paraId="44BA24EB" w14:textId="77777777" w:rsidR="009B2AA8" w:rsidRDefault="009B2AA8" w:rsidP="009B2AA8">
      <w:pPr>
        <w:pStyle w:val="Recipient"/>
      </w:pPr>
      <w:r>
        <w:t>value in the register</w:t>
      </w:r>
    </w:p>
    <w:p w14:paraId="342728CF" w14:textId="77777777" w:rsidR="009B2AA8" w:rsidRDefault="009B2AA8" w:rsidP="009B2AA8">
      <w:pPr>
        <w:pStyle w:val="Recipient"/>
      </w:pPr>
      <w:r>
        <w:t xml:space="preserve">Example </w:t>
      </w:r>
    </w:p>
    <w:p w14:paraId="5D555414" w14:textId="77777777" w:rsidR="009B2AA8" w:rsidRDefault="009B2AA8" w:rsidP="009B2AA8">
      <w:pPr>
        <w:pStyle w:val="Recipient"/>
      </w:pPr>
      <w:r>
        <w:lastRenderedPageBreak/>
        <w:t xml:space="preserve">showing </w:t>
      </w:r>
    </w:p>
    <w:p w14:paraId="2D877D07" w14:textId="77777777" w:rsidR="009B2AA8" w:rsidRDefault="009B2AA8" w:rsidP="009B2AA8">
      <w:pPr>
        <w:pStyle w:val="Recipient"/>
      </w:pPr>
      <w:r>
        <w:t>typical syntax</w:t>
      </w:r>
    </w:p>
    <w:p w14:paraId="41D42F63" w14:textId="77777777" w:rsidR="009B2AA8" w:rsidRDefault="009B2AA8" w:rsidP="009B2AA8">
      <w:pPr>
        <w:pStyle w:val="Recipient"/>
      </w:pPr>
      <w:r>
        <w:t>MOVE #1024, R</w:t>
      </w:r>
      <w:proofErr w:type="gramStart"/>
      <w:r>
        <w:t>2 ;</w:t>
      </w:r>
      <w:proofErr w:type="gramEnd"/>
      <w:r>
        <w:t xml:space="preserve"> Immediate mode</w:t>
      </w:r>
    </w:p>
    <w:p w14:paraId="042ACB80" w14:textId="77777777" w:rsidR="009B2AA8" w:rsidRDefault="009B2AA8" w:rsidP="009B2AA8">
      <w:pPr>
        <w:pStyle w:val="Recipient"/>
      </w:pPr>
      <w:r>
        <w:t>ADD (R2), R</w:t>
      </w:r>
      <w:proofErr w:type="gramStart"/>
      <w:r>
        <w:t>1 ;</w:t>
      </w:r>
      <w:proofErr w:type="gramEnd"/>
      <w:r>
        <w:t xml:space="preserve"> Parentheses indicate indirection</w:t>
      </w:r>
    </w:p>
    <w:p w14:paraId="78CD9B81" w14:textId="77777777" w:rsidR="009B2AA8" w:rsidRDefault="009B2AA8" w:rsidP="009B2AA8">
      <w:pPr>
        <w:pStyle w:val="Recipient"/>
      </w:pPr>
      <w:r>
        <w:t xml:space="preserve">Action: Retrieve a value from memory location 1024 and add </w:t>
      </w:r>
    </w:p>
    <w:p w14:paraId="02D391F0" w14:textId="77777777" w:rsidR="009B2AA8" w:rsidRDefault="009B2AA8" w:rsidP="009B2AA8">
      <w:pPr>
        <w:pStyle w:val="Recipient"/>
      </w:pPr>
      <w:r>
        <w:t xml:space="preserve">the value that is retrieved to the value in the register R1 </w:t>
      </w:r>
    </w:p>
    <w:p w14:paraId="09925139" w14:textId="77777777" w:rsidR="009B2AA8" w:rsidRDefault="009B2AA8" w:rsidP="009B2AA8">
      <w:pPr>
        <w:pStyle w:val="Recipient"/>
      </w:pPr>
      <w:r>
        <w:t>Comments: • Address in register is called a pointer</w:t>
      </w:r>
    </w:p>
    <w:p w14:paraId="4D42B18E" w14:textId="77777777" w:rsidR="009B2AA8" w:rsidRDefault="009B2AA8" w:rsidP="009B2AA8">
      <w:pPr>
        <w:pStyle w:val="Recipient"/>
      </w:pPr>
      <w:r>
        <w:t xml:space="preserve">• References memory without having a full memory </w:t>
      </w:r>
    </w:p>
    <w:p w14:paraId="12A267C0" w14:textId="77777777" w:rsidR="009B2AA8" w:rsidRDefault="009B2AA8" w:rsidP="009B2AA8">
      <w:pPr>
        <w:pStyle w:val="Recipient"/>
      </w:pPr>
      <w:r>
        <w:t>address in the instruction. Saves bits.</w:t>
      </w:r>
    </w:p>
    <w:p w14:paraId="7B72ECC4" w14:textId="77777777" w:rsidR="009B2AA8" w:rsidRDefault="009B2AA8" w:rsidP="009B2AA8">
      <w:pPr>
        <w:pStyle w:val="Recipient"/>
      </w:pPr>
      <w:r>
        <w:t>Addressing Modes</w:t>
      </w:r>
    </w:p>
    <w:p w14:paraId="02F20801" w14:textId="77777777" w:rsidR="009B2AA8" w:rsidRDefault="009B2AA8" w:rsidP="009B2AA8">
      <w:pPr>
        <w:pStyle w:val="Recipient"/>
      </w:pPr>
      <w:r>
        <w:t>Mode: Indexed Addressing</w:t>
      </w:r>
    </w:p>
    <w:p w14:paraId="1A29B7F3" w14:textId="77777777" w:rsidR="009B2AA8" w:rsidRDefault="009B2AA8" w:rsidP="009B2AA8">
      <w:pPr>
        <w:pStyle w:val="Recipient"/>
      </w:pPr>
      <w:r>
        <w:t>Description: Value in register is an offset from a memory address</w:t>
      </w:r>
    </w:p>
    <w:p w14:paraId="4D82B7DA" w14:textId="77777777" w:rsidR="009B2AA8" w:rsidRDefault="009B2AA8" w:rsidP="009B2AA8">
      <w:pPr>
        <w:pStyle w:val="Recipient"/>
      </w:pPr>
      <w:r>
        <w:t xml:space="preserve">Example </w:t>
      </w:r>
    </w:p>
    <w:p w14:paraId="2AD3F71F" w14:textId="77777777" w:rsidR="009B2AA8" w:rsidRDefault="009B2AA8" w:rsidP="009B2AA8">
      <w:pPr>
        <w:pStyle w:val="Recipient"/>
      </w:pPr>
      <w:r>
        <w:lastRenderedPageBreak/>
        <w:t xml:space="preserve">showing </w:t>
      </w:r>
    </w:p>
    <w:p w14:paraId="20BC1A55" w14:textId="77777777" w:rsidR="009B2AA8" w:rsidRDefault="009B2AA8" w:rsidP="009B2AA8">
      <w:pPr>
        <w:pStyle w:val="Recipient"/>
      </w:pPr>
      <w:r>
        <w:t>typical syntax</w:t>
      </w:r>
    </w:p>
    <w:p w14:paraId="6B4AFFF3" w14:textId="77777777" w:rsidR="009B2AA8" w:rsidRDefault="009B2AA8" w:rsidP="009B2AA8">
      <w:pPr>
        <w:pStyle w:val="Recipient"/>
      </w:pPr>
      <w:r>
        <w:t>MOVE A(R3), R2</w:t>
      </w:r>
    </w:p>
    <w:p w14:paraId="3749FBA6" w14:textId="77777777" w:rsidR="009B2AA8" w:rsidRDefault="009B2AA8" w:rsidP="009B2AA8">
      <w:pPr>
        <w:pStyle w:val="Recipient"/>
      </w:pPr>
      <w:r>
        <w:t xml:space="preserve">Action: Retrieve value at memory location that is offset from the </w:t>
      </w:r>
    </w:p>
    <w:p w14:paraId="2C47D836" w14:textId="77777777" w:rsidR="009B2AA8" w:rsidRDefault="009B2AA8" w:rsidP="009B2AA8">
      <w:pPr>
        <w:pStyle w:val="Recipient"/>
      </w:pPr>
      <w:r>
        <w:t xml:space="preserve">address A by the value in register R3 </w:t>
      </w:r>
    </w:p>
    <w:p w14:paraId="5B3E5F57" w14:textId="77777777" w:rsidR="009B2AA8" w:rsidRDefault="009B2AA8" w:rsidP="009B2AA8">
      <w:pPr>
        <w:pStyle w:val="Recipient"/>
      </w:pPr>
      <w:r>
        <w:t xml:space="preserve">Comments: • Allows more flexible programming for structures such </w:t>
      </w:r>
    </w:p>
    <w:p w14:paraId="02DC70A4" w14:textId="77777777" w:rsidR="009B2AA8" w:rsidRDefault="009B2AA8" w:rsidP="009B2AA8">
      <w:pPr>
        <w:pStyle w:val="Recipient"/>
      </w:pPr>
      <w:r>
        <w:t>as arrays and other collections of data</w:t>
      </w:r>
    </w:p>
    <w:p w14:paraId="5DD9E37F" w14:textId="77777777" w:rsidR="009B2AA8" w:rsidRDefault="009B2AA8" w:rsidP="009B2AA8">
      <w:pPr>
        <w:pStyle w:val="Recipient"/>
      </w:pPr>
      <w:r>
        <w:t xml:space="preserve">Memory address (e.g. </w:t>
      </w:r>
    </w:p>
    <w:p w14:paraId="0AF96785" w14:textId="77777777" w:rsidR="009B2AA8" w:rsidRDefault="009B2AA8" w:rsidP="009B2AA8">
      <w:pPr>
        <w:pStyle w:val="Recipient"/>
      </w:pPr>
      <w:r>
        <w:t>start of array)</w:t>
      </w:r>
    </w:p>
    <w:p w14:paraId="1D04FE69" w14:textId="77777777" w:rsidR="009B2AA8" w:rsidRDefault="009B2AA8" w:rsidP="009B2AA8">
      <w:pPr>
        <w:pStyle w:val="Recipient"/>
      </w:pPr>
      <w:r>
        <w:t>Index (offset from memory address)</w:t>
      </w:r>
    </w:p>
    <w:p w14:paraId="63A0B23F" w14:textId="77777777" w:rsidR="009B2AA8" w:rsidRDefault="009B2AA8" w:rsidP="009B2AA8">
      <w:pPr>
        <w:pStyle w:val="Recipient"/>
      </w:pPr>
      <w:r>
        <w:t>Addressing Modes</w:t>
      </w:r>
    </w:p>
    <w:p w14:paraId="26E30C41" w14:textId="77777777" w:rsidR="009B2AA8" w:rsidRDefault="009B2AA8" w:rsidP="009B2AA8">
      <w:pPr>
        <w:pStyle w:val="Recipient"/>
      </w:pPr>
      <w:r>
        <w:t>• There are several other addressing modes</w:t>
      </w:r>
    </w:p>
    <w:p w14:paraId="6F59ECA2" w14:textId="77777777" w:rsidR="009B2AA8" w:rsidRDefault="009B2AA8" w:rsidP="009B2AA8">
      <w:pPr>
        <w:pStyle w:val="Recipient"/>
      </w:pPr>
      <w:r>
        <w:t>• e.g., Motorola 68K ISA has 12 addressing modes</w:t>
      </w:r>
    </w:p>
    <w:p w14:paraId="67D7E694" w14:textId="77777777" w:rsidR="009B2AA8" w:rsidRDefault="009B2AA8" w:rsidP="009B2AA8">
      <w:pPr>
        <w:pStyle w:val="Recipient"/>
      </w:pPr>
      <w:r>
        <w:lastRenderedPageBreak/>
        <w:t>• Includes autoincrement and autodecrement modes</w:t>
      </w:r>
    </w:p>
    <w:p w14:paraId="60B5B2FA" w14:textId="77777777" w:rsidR="009B2AA8" w:rsidRDefault="009B2AA8" w:rsidP="009B2AA8">
      <w:pPr>
        <w:pStyle w:val="Recipient"/>
      </w:pPr>
      <w:r>
        <w:t>e.g., MOVE R2, A(R</w:t>
      </w:r>
      <w:proofErr w:type="gramStart"/>
      <w:r>
        <w:t>2)+</w:t>
      </w:r>
      <w:proofErr w:type="gramEnd"/>
      <w:r>
        <w:t xml:space="preserve"> ; like </w:t>
      </w:r>
      <w:proofErr w:type="spellStart"/>
      <w:r>
        <w:t>i</w:t>
      </w:r>
      <w:proofErr w:type="spellEnd"/>
      <w:r>
        <w:t>++ in Java</w:t>
      </w:r>
    </w:p>
    <w:p w14:paraId="359FFA49" w14:textId="77777777" w:rsidR="009B2AA8" w:rsidRDefault="009B2AA8" w:rsidP="009B2AA8">
      <w:pPr>
        <w:pStyle w:val="Recipient"/>
      </w:pPr>
      <w:r>
        <w:t xml:space="preserve">• Some of the more elaborate modes are seldom used in </w:t>
      </w:r>
    </w:p>
    <w:p w14:paraId="555197B6" w14:textId="77777777" w:rsidR="009B2AA8" w:rsidRDefault="009B2AA8" w:rsidP="009B2AA8">
      <w:pPr>
        <w:pStyle w:val="Recipient"/>
      </w:pPr>
      <w:r>
        <w:t>programs.</w:t>
      </w:r>
    </w:p>
    <w:p w14:paraId="36360F1D" w14:textId="77777777" w:rsidR="009B2AA8" w:rsidRDefault="009B2AA8" w:rsidP="009B2AA8">
      <w:pPr>
        <w:pStyle w:val="Recipient"/>
      </w:pPr>
      <w:r>
        <w:t>Branching</w:t>
      </w:r>
    </w:p>
    <w:p w14:paraId="52EE97E3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Branching is used to accomplish a change </w:t>
      </w:r>
    </w:p>
    <w:p w14:paraId="2645BCD4" w14:textId="77777777" w:rsidR="009B2AA8" w:rsidRDefault="009B2AA8" w:rsidP="009B2AA8">
      <w:pPr>
        <w:pStyle w:val="Recipient"/>
      </w:pPr>
      <w:r>
        <w:t>in the flow of execution of a program</w:t>
      </w:r>
    </w:p>
    <w:p w14:paraId="5C69D0EE" w14:textId="77777777" w:rsidR="009B2AA8" w:rsidRDefault="009B2AA8" w:rsidP="009B2AA8">
      <w:pPr>
        <w:pStyle w:val="Recipient"/>
      </w:pPr>
      <w:r>
        <w:t xml:space="preserve">HLL constructs such as: if (x &gt; 0) y=1 </w:t>
      </w:r>
      <w:proofErr w:type="gramStart"/>
      <w:r>
        <w:t>are</w:t>
      </w:r>
      <w:proofErr w:type="gramEnd"/>
      <w:r>
        <w:t xml:space="preserve"> </w:t>
      </w:r>
    </w:p>
    <w:p w14:paraId="628111FA" w14:textId="77777777" w:rsidR="009B2AA8" w:rsidRDefault="009B2AA8" w:rsidP="009B2AA8">
      <w:pPr>
        <w:pStyle w:val="Recipient"/>
      </w:pPr>
      <w:r>
        <w:t xml:space="preserve">implemented at the machine level through </w:t>
      </w:r>
    </w:p>
    <w:p w14:paraId="0C9B83A8" w14:textId="77777777" w:rsidR="009B2AA8" w:rsidRDefault="009B2AA8" w:rsidP="009B2AA8">
      <w:pPr>
        <w:pStyle w:val="Recipient"/>
      </w:pPr>
      <w:r>
        <w:t>branching</w:t>
      </w:r>
    </w:p>
    <w:p w14:paraId="451683B8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Every instruction in a program has an </w:t>
      </w:r>
    </w:p>
    <w:p w14:paraId="0BC812D2" w14:textId="77777777" w:rsidR="009B2AA8" w:rsidRDefault="009B2AA8" w:rsidP="009B2AA8">
      <w:pPr>
        <w:pStyle w:val="Recipient"/>
      </w:pPr>
      <w:r>
        <w:t>address in memory</w:t>
      </w:r>
    </w:p>
    <w:p w14:paraId="1586C820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In the normal flow of execution, the next </w:t>
      </w:r>
    </w:p>
    <w:p w14:paraId="6EB83230" w14:textId="77777777" w:rsidR="009B2AA8" w:rsidRDefault="009B2AA8" w:rsidP="009B2AA8">
      <w:pPr>
        <w:pStyle w:val="Recipient"/>
      </w:pPr>
      <w:r>
        <w:lastRenderedPageBreak/>
        <w:t xml:space="preserve">instruction to be executed is the one </w:t>
      </w:r>
    </w:p>
    <w:p w14:paraId="2B6A4EFB" w14:textId="77777777" w:rsidR="009B2AA8" w:rsidRDefault="009B2AA8" w:rsidP="009B2AA8">
      <w:pPr>
        <w:pStyle w:val="Recipient"/>
      </w:pPr>
      <w:r>
        <w:t>following the one that is being executed.</w:t>
      </w:r>
    </w:p>
    <w:p w14:paraId="2864AA42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A branching instruction can result in </w:t>
      </w:r>
    </w:p>
    <w:p w14:paraId="38E46CDC" w14:textId="77777777" w:rsidR="009B2AA8" w:rsidRDefault="009B2AA8" w:rsidP="009B2AA8">
      <w:pPr>
        <w:pStyle w:val="Recipient"/>
      </w:pPr>
      <w:r>
        <w:t xml:space="preserve">another instruction being executed </w:t>
      </w:r>
    </w:p>
    <w:p w14:paraId="2E310752" w14:textId="77777777" w:rsidR="009B2AA8" w:rsidRDefault="009B2AA8" w:rsidP="009B2AA8">
      <w:pPr>
        <w:pStyle w:val="Recipient"/>
      </w:pPr>
      <w:r>
        <w:t>instead.</w:t>
      </w:r>
    </w:p>
    <w:p w14:paraId="29F28EA3" w14:textId="77777777" w:rsidR="009B2AA8" w:rsidRDefault="009B2AA8" w:rsidP="009B2AA8">
      <w:pPr>
        <w:pStyle w:val="Recipient"/>
      </w:pPr>
      <w:r>
        <w:t>loop</w:t>
      </w:r>
    </w:p>
    <w:p w14:paraId="5956BF62" w14:textId="77777777" w:rsidR="009B2AA8" w:rsidRDefault="009B2AA8" w:rsidP="009B2AA8">
      <w:pPr>
        <w:pStyle w:val="Recipient"/>
      </w:pPr>
      <w:r>
        <w:t xml:space="preserve">Skip </w:t>
      </w:r>
    </w:p>
    <w:p w14:paraId="6FF8E6F8" w14:textId="77777777" w:rsidR="009B2AA8" w:rsidRDefault="009B2AA8" w:rsidP="009B2AA8">
      <w:pPr>
        <w:pStyle w:val="Recipient"/>
      </w:pPr>
      <w:r>
        <w:t>over</w:t>
      </w:r>
    </w:p>
    <w:p w14:paraId="3AC1A62A" w14:textId="77777777" w:rsidR="009B2AA8" w:rsidRDefault="009B2AA8" w:rsidP="009B2AA8">
      <w:pPr>
        <w:pStyle w:val="Recipient"/>
      </w:pPr>
      <w:r>
        <w:t>Branching and Labels</w:t>
      </w:r>
    </w:p>
    <w:p w14:paraId="32106CA7" w14:textId="77777777" w:rsidR="009B2AA8" w:rsidRDefault="009B2AA8" w:rsidP="009B2AA8">
      <w:pPr>
        <w:pStyle w:val="Recipient"/>
      </w:pPr>
      <w:r>
        <w:t>Example:</w:t>
      </w:r>
    </w:p>
    <w:p w14:paraId="3B2522E0" w14:textId="77777777" w:rsidR="009B2AA8" w:rsidRDefault="009B2AA8" w:rsidP="009B2AA8">
      <w:pPr>
        <w:pStyle w:val="Recipient"/>
      </w:pPr>
      <w:r>
        <w:t>BRA #</w:t>
      </w:r>
      <w:proofErr w:type="gramStart"/>
      <w:r>
        <w:t>3684 ;</w:t>
      </w:r>
      <w:proofErr w:type="gramEnd"/>
      <w:r>
        <w:t xml:space="preserve"> Execute instruction at address 3684 after this one</w:t>
      </w:r>
    </w:p>
    <w:p w14:paraId="1AB7CDE9" w14:textId="77777777" w:rsidR="009B2AA8" w:rsidRDefault="009B2AA8" w:rsidP="009B2AA8">
      <w:pPr>
        <w:pStyle w:val="Recipient"/>
      </w:pPr>
      <w:r>
        <w:t>; This is an unconditional branch</w:t>
      </w:r>
    </w:p>
    <w:p w14:paraId="186311A7" w14:textId="77777777" w:rsidR="009B2AA8" w:rsidRDefault="009B2AA8" w:rsidP="009B2AA8">
      <w:pPr>
        <w:pStyle w:val="Recipient"/>
      </w:pPr>
      <w:r>
        <w:t xml:space="preserve">A conditional branch is used with another instruction that executes an </w:t>
      </w:r>
    </w:p>
    <w:p w14:paraId="2BA8FB60" w14:textId="77777777" w:rsidR="009B2AA8" w:rsidRDefault="009B2AA8" w:rsidP="009B2AA8">
      <w:pPr>
        <w:pStyle w:val="Recipient"/>
      </w:pPr>
      <w:r>
        <w:lastRenderedPageBreak/>
        <w:t>arithmetic operation, or a comparison operation</w:t>
      </w:r>
    </w:p>
    <w:p w14:paraId="0CC06533" w14:textId="77777777" w:rsidR="009B2AA8" w:rsidRDefault="009B2AA8" w:rsidP="009B2AA8">
      <w:pPr>
        <w:pStyle w:val="Recipient"/>
      </w:pPr>
      <w:r>
        <w:t>CMP R1, R</w:t>
      </w:r>
      <w:proofErr w:type="gramStart"/>
      <w:r>
        <w:t>2 ;</w:t>
      </w:r>
      <w:proofErr w:type="gramEnd"/>
      <w:r>
        <w:t xml:space="preserve"> Compare value in R1 with value in R2</w:t>
      </w:r>
    </w:p>
    <w:p w14:paraId="4BF70867" w14:textId="77777777" w:rsidR="009B2AA8" w:rsidRDefault="009B2AA8" w:rsidP="009B2AA8">
      <w:pPr>
        <w:pStyle w:val="Recipient"/>
      </w:pPr>
      <w:r>
        <w:t>BLT #</w:t>
      </w:r>
      <w:proofErr w:type="gramStart"/>
      <w:r>
        <w:t>3684 ;</w:t>
      </w:r>
      <w:proofErr w:type="gramEnd"/>
      <w:r>
        <w:t xml:space="preserve"> Execute instruction at address 3684 if R1 &lt; R2</w:t>
      </w:r>
    </w:p>
    <w:p w14:paraId="5F0A3E11" w14:textId="77777777" w:rsidR="009B2AA8" w:rsidRDefault="009B2AA8" w:rsidP="009B2AA8">
      <w:pPr>
        <w:pStyle w:val="Recipient"/>
      </w:pPr>
      <w:r>
        <w:t>; Otherwise execute instruction following this one</w:t>
      </w:r>
    </w:p>
    <w:p w14:paraId="26FC0C89" w14:textId="77777777" w:rsidR="009B2AA8" w:rsidRDefault="009B2AA8" w:rsidP="009B2AA8">
      <w:pPr>
        <w:pStyle w:val="Recipient"/>
      </w:pPr>
      <w:r>
        <w:t>Branching and Labels</w:t>
      </w:r>
    </w:p>
    <w:p w14:paraId="2E79AF00" w14:textId="77777777" w:rsidR="009B2AA8" w:rsidRDefault="009B2AA8" w:rsidP="009B2AA8">
      <w:pPr>
        <w:pStyle w:val="Recipient"/>
      </w:pPr>
      <w:r>
        <w:t xml:space="preserve"> A label is often used as the operand with </w:t>
      </w:r>
      <w:proofErr w:type="gramStart"/>
      <w:r>
        <w:t>a branching instruction</w:t>
      </w:r>
      <w:proofErr w:type="gramEnd"/>
      <w:r>
        <w:t>.</w:t>
      </w:r>
    </w:p>
    <w:p w14:paraId="0D3B5491" w14:textId="77777777" w:rsidR="009B2AA8" w:rsidRDefault="009B2AA8" w:rsidP="009B2AA8">
      <w:pPr>
        <w:pStyle w:val="Recipient"/>
      </w:pPr>
      <w:r>
        <w:t> The label “stands” for the address of the labeled instruction.</w:t>
      </w:r>
    </w:p>
    <w:p w14:paraId="3827EFAE" w14:textId="77777777" w:rsidR="009B2AA8" w:rsidRDefault="009B2AA8" w:rsidP="009B2AA8">
      <w:pPr>
        <w:pStyle w:val="Recipient"/>
      </w:pPr>
      <w:r>
        <w:t xml:space="preserve"> If value in R1 is greater than zero after subtraction, then next </w:t>
      </w:r>
    </w:p>
    <w:p w14:paraId="6F22B81B" w14:textId="77777777" w:rsidR="009B2AA8" w:rsidRDefault="009B2AA8" w:rsidP="009B2AA8">
      <w:pPr>
        <w:pStyle w:val="Recipient"/>
      </w:pPr>
      <w:r>
        <w:t>instruction to be executed is the one labelled LOOP.</w:t>
      </w:r>
    </w:p>
    <w:p w14:paraId="21FDD21B" w14:textId="77777777" w:rsidR="009B2AA8" w:rsidRDefault="009B2AA8" w:rsidP="009B2AA8">
      <w:pPr>
        <w:pStyle w:val="Recipient"/>
      </w:pPr>
      <w:r>
        <w:t>MOV #200, R1</w:t>
      </w:r>
    </w:p>
    <w:p w14:paraId="217217AC" w14:textId="77777777" w:rsidR="009B2AA8" w:rsidRDefault="009B2AA8" w:rsidP="009B2AA8">
      <w:pPr>
        <w:pStyle w:val="Recipient"/>
      </w:pPr>
      <w:r>
        <w:t>LOOP: SUB #1, R1</w:t>
      </w:r>
    </w:p>
    <w:p w14:paraId="3102EE5D" w14:textId="77777777" w:rsidR="009B2AA8" w:rsidRDefault="009B2AA8" w:rsidP="009B2AA8">
      <w:pPr>
        <w:pStyle w:val="Recipient"/>
      </w:pPr>
      <w:r>
        <w:t>BGT LOOP</w:t>
      </w:r>
    </w:p>
    <w:p w14:paraId="587F2732" w14:textId="77777777" w:rsidR="009B2AA8" w:rsidRDefault="009B2AA8" w:rsidP="009B2AA8">
      <w:pPr>
        <w:pStyle w:val="Recipient"/>
      </w:pPr>
      <w:r>
        <w:t>ADD R1, R2</w:t>
      </w:r>
    </w:p>
    <w:p w14:paraId="210F98F6" w14:textId="77777777" w:rsidR="009B2AA8" w:rsidRDefault="009B2AA8" w:rsidP="009B2AA8">
      <w:pPr>
        <w:pStyle w:val="Recipient"/>
      </w:pPr>
      <w:r>
        <w:lastRenderedPageBreak/>
        <w:t xml:space="preserve">If value in R1 is greater than zero </w:t>
      </w:r>
    </w:p>
    <w:p w14:paraId="6E6BC924" w14:textId="77777777" w:rsidR="009B2AA8" w:rsidRDefault="009B2AA8" w:rsidP="009B2AA8">
      <w:pPr>
        <w:pStyle w:val="Recipient"/>
      </w:pPr>
      <w:r>
        <w:t xml:space="preserve">after subtraction then next </w:t>
      </w:r>
    </w:p>
    <w:p w14:paraId="381057A0" w14:textId="77777777" w:rsidR="009B2AA8" w:rsidRDefault="009B2AA8" w:rsidP="009B2AA8">
      <w:pPr>
        <w:pStyle w:val="Recipient"/>
      </w:pPr>
      <w:r>
        <w:t xml:space="preserve">instruction to be executed is the </w:t>
      </w:r>
    </w:p>
    <w:p w14:paraId="65FE5E2E" w14:textId="77777777" w:rsidR="009B2AA8" w:rsidRDefault="009B2AA8" w:rsidP="009B2AA8">
      <w:pPr>
        <w:pStyle w:val="Recipient"/>
      </w:pPr>
      <w:r>
        <w:t>one labelled LOOP.</w:t>
      </w:r>
    </w:p>
    <w:p w14:paraId="6A6FE85E" w14:textId="77777777" w:rsidR="009B2AA8" w:rsidRDefault="009B2AA8" w:rsidP="009B2AA8">
      <w:pPr>
        <w:pStyle w:val="Recipient"/>
      </w:pPr>
      <w:proofErr w:type="gramStart"/>
      <w:r>
        <w:t>Otherwise</w:t>
      </w:r>
      <w:proofErr w:type="gramEnd"/>
      <w:r>
        <w:t xml:space="preserve"> this is the next </w:t>
      </w:r>
    </w:p>
    <w:p w14:paraId="6232604C" w14:textId="77777777" w:rsidR="009B2AA8" w:rsidRDefault="009B2AA8" w:rsidP="009B2AA8">
      <w:pPr>
        <w:pStyle w:val="Recipient"/>
      </w:pPr>
      <w:r>
        <w:t>instruction.</w:t>
      </w:r>
    </w:p>
    <w:p w14:paraId="41A53101" w14:textId="77777777" w:rsidR="009B2AA8" w:rsidRDefault="009B2AA8" w:rsidP="009B2AA8">
      <w:pPr>
        <w:pStyle w:val="Recipient"/>
      </w:pPr>
      <w:r>
        <w:t>Branching and Labels</w:t>
      </w:r>
    </w:p>
    <w:p w14:paraId="7955D4B1" w14:textId="77777777" w:rsidR="009B2AA8" w:rsidRDefault="009B2AA8" w:rsidP="009B2AA8">
      <w:pPr>
        <w:pStyle w:val="Recipient"/>
      </w:pPr>
      <w:r>
        <w:t xml:space="preserve">BEQ </w:t>
      </w:r>
      <w:proofErr w:type="gramStart"/>
      <w:r>
        <w:t>AGAIN ;</w:t>
      </w:r>
      <w:proofErr w:type="gramEnd"/>
      <w:r>
        <w:t xml:space="preserve"> Execute statement labeled AGAIN if result was = 0 </w:t>
      </w:r>
    </w:p>
    <w:p w14:paraId="6CCD88A1" w14:textId="77777777" w:rsidR="009B2AA8" w:rsidRDefault="009B2AA8" w:rsidP="009B2AA8">
      <w:pPr>
        <w:pStyle w:val="Recipient"/>
      </w:pPr>
      <w:r>
        <w:t xml:space="preserve">BNE </w:t>
      </w:r>
      <w:proofErr w:type="gramStart"/>
      <w:r>
        <w:t>DONE ;</w:t>
      </w:r>
      <w:proofErr w:type="gramEnd"/>
      <w:r>
        <w:t xml:space="preserve"> Execute statement labeled DONE if result was &lt;&gt; 0</w:t>
      </w:r>
    </w:p>
    <w:p w14:paraId="23FF6BEC" w14:textId="77777777" w:rsidR="009B2AA8" w:rsidRDefault="009B2AA8" w:rsidP="009B2AA8">
      <w:pPr>
        <w:pStyle w:val="Recipient"/>
      </w:pPr>
      <w:r>
        <w:t xml:space="preserve">BGT </w:t>
      </w:r>
      <w:proofErr w:type="gramStart"/>
      <w:r>
        <w:t>LOOP ;</w:t>
      </w:r>
      <w:proofErr w:type="gramEnd"/>
      <w:r>
        <w:t xml:space="preserve"> Execute statement labeled LOOP if result was &gt; 0</w:t>
      </w:r>
    </w:p>
    <w:p w14:paraId="18DBF1B6" w14:textId="77777777" w:rsidR="009B2AA8" w:rsidRDefault="009B2AA8" w:rsidP="009B2AA8">
      <w:pPr>
        <w:pStyle w:val="Recipient"/>
      </w:pPr>
      <w:r>
        <w:t xml:space="preserve">BLT </w:t>
      </w:r>
      <w:proofErr w:type="gramStart"/>
      <w:r>
        <w:t>LOOP ;</w:t>
      </w:r>
      <w:proofErr w:type="gramEnd"/>
      <w:r>
        <w:t xml:space="preserve"> Execute statement labeled LOOP if result was &lt; 0</w:t>
      </w:r>
    </w:p>
    <w:p w14:paraId="48D496B4" w14:textId="77777777" w:rsidR="009B2AA8" w:rsidRDefault="009B2AA8" w:rsidP="009B2AA8">
      <w:pPr>
        <w:pStyle w:val="Recipient"/>
      </w:pPr>
      <w:r>
        <w:t>Some commonly used branching instructions:</w:t>
      </w:r>
    </w:p>
    <w:p w14:paraId="1EA64B16" w14:textId="77777777" w:rsidR="009B2AA8" w:rsidRDefault="009B2AA8" w:rsidP="009B2AA8">
      <w:pPr>
        <w:pStyle w:val="Recipient"/>
      </w:pPr>
      <w:r>
        <w:t xml:space="preserve">Result which is referred to is result from instruction that was executed </w:t>
      </w:r>
    </w:p>
    <w:p w14:paraId="6C9B60B5" w14:textId="77777777" w:rsidR="009B2AA8" w:rsidRDefault="009B2AA8" w:rsidP="009B2AA8">
      <w:pPr>
        <w:pStyle w:val="Recipient"/>
      </w:pPr>
      <w:r>
        <w:lastRenderedPageBreak/>
        <w:t>immediately before the branching instruction</w:t>
      </w:r>
    </w:p>
    <w:p w14:paraId="1FD9F82A" w14:textId="77777777" w:rsidR="009B2AA8" w:rsidRDefault="009B2AA8" w:rsidP="009B2AA8">
      <w:pPr>
        <w:pStyle w:val="Recipient"/>
      </w:pPr>
      <w:r>
        <w:t>How it Is Done</w:t>
      </w:r>
    </w:p>
    <w:p w14:paraId="08123934" w14:textId="77777777" w:rsidR="009B2AA8" w:rsidRDefault="009B2AA8" w:rsidP="009B2AA8">
      <w:pPr>
        <w:pStyle w:val="Recipient"/>
      </w:pPr>
      <w:r>
        <w:rPr>
          <w:rFonts w:ascii="Cambria Math" w:hAnsi="Cambria Math" w:cs="Cambria Math"/>
        </w:rPr>
        <w:t>◼</w:t>
      </w:r>
      <w:r>
        <w:t xml:space="preserve"> A note on how branching is accomplished:</w:t>
      </w:r>
    </w:p>
    <w:p w14:paraId="3E29407B" w14:textId="77777777" w:rsidR="009B2AA8" w:rsidRDefault="009B2AA8" w:rsidP="009B2AA8">
      <w:pPr>
        <w:pStyle w:val="Recipient"/>
      </w:pPr>
      <w:r>
        <w:t xml:space="preserve">• At the microarchitecture level there is a special register which called the </w:t>
      </w:r>
    </w:p>
    <w:p w14:paraId="4F9B7830" w14:textId="77777777" w:rsidR="009B2AA8" w:rsidRDefault="009B2AA8" w:rsidP="009B2AA8">
      <w:pPr>
        <w:pStyle w:val="Recipient"/>
      </w:pPr>
      <w:r>
        <w:t>Program Status Word (PSW)</w:t>
      </w:r>
    </w:p>
    <w:p w14:paraId="1A5EAA8C" w14:textId="77777777" w:rsidR="009B2AA8" w:rsidRDefault="009B2AA8" w:rsidP="009B2AA8">
      <w:pPr>
        <w:pStyle w:val="Recipient"/>
      </w:pPr>
      <w:r>
        <w:t xml:space="preserve">• This register is continuously updated to store information on the status </w:t>
      </w:r>
    </w:p>
    <w:p w14:paraId="3CC17FEC" w14:textId="77777777" w:rsidR="009B2AA8" w:rsidRDefault="009B2AA8" w:rsidP="009B2AA8">
      <w:pPr>
        <w:pStyle w:val="Recipient"/>
      </w:pPr>
      <w:r>
        <w:t>of the processor</w:t>
      </w:r>
    </w:p>
    <w:p w14:paraId="66554A03" w14:textId="77777777" w:rsidR="009B2AA8" w:rsidRDefault="009B2AA8" w:rsidP="009B2AA8">
      <w:pPr>
        <w:pStyle w:val="Recipient"/>
      </w:pPr>
      <w:r>
        <w:t xml:space="preserve">• Contains bits (Condition Code Bits) that are updated after each ALU </w:t>
      </w:r>
    </w:p>
    <w:p w14:paraId="710547A7" w14:textId="77777777" w:rsidR="009B2AA8" w:rsidRDefault="009B2AA8" w:rsidP="009B2AA8">
      <w:pPr>
        <w:pStyle w:val="Recipient"/>
      </w:pPr>
      <w:r>
        <w:t>operation:</w:t>
      </w:r>
    </w:p>
    <w:p w14:paraId="729AC774" w14:textId="77777777" w:rsidR="009B2AA8" w:rsidRDefault="009B2AA8" w:rsidP="009B2AA8">
      <w:pPr>
        <w:pStyle w:val="Recipient"/>
      </w:pPr>
      <w:r>
        <w:t>• Z is set to 1 if last ALU result was 0</w:t>
      </w:r>
    </w:p>
    <w:p w14:paraId="36E29BA9" w14:textId="77777777" w:rsidR="009B2AA8" w:rsidRDefault="009B2AA8" w:rsidP="009B2AA8">
      <w:pPr>
        <w:pStyle w:val="Recipient"/>
      </w:pPr>
      <w:r>
        <w:t>• N is set to 1 if last ALU result was negative</w:t>
      </w:r>
    </w:p>
    <w:p w14:paraId="2E7A793D" w14:textId="77777777" w:rsidR="009B2AA8" w:rsidRDefault="009B2AA8" w:rsidP="009B2AA8">
      <w:pPr>
        <w:pStyle w:val="Recipient"/>
      </w:pPr>
      <w:r>
        <w:t>• C is set to 1 if there was a carry out on the last ALU operation</w:t>
      </w:r>
    </w:p>
    <w:p w14:paraId="2B89E0A5" w14:textId="77777777" w:rsidR="009B2AA8" w:rsidRDefault="009B2AA8" w:rsidP="009B2AA8">
      <w:pPr>
        <w:pStyle w:val="Recipient"/>
      </w:pPr>
      <w:r>
        <w:t>• V is set to 1 if there was an overflow on the last operation</w:t>
      </w:r>
    </w:p>
    <w:p w14:paraId="637BD85B" w14:textId="77777777" w:rsidR="009B2AA8" w:rsidRDefault="009B2AA8" w:rsidP="009B2AA8">
      <w:pPr>
        <w:pStyle w:val="Recipient"/>
      </w:pPr>
      <w:r>
        <w:lastRenderedPageBreak/>
        <w:t xml:space="preserve">• The PSW has many other bits that store information such as the </w:t>
      </w:r>
    </w:p>
    <w:p w14:paraId="212800AA" w14:textId="77777777" w:rsidR="009B2AA8" w:rsidRDefault="009B2AA8" w:rsidP="009B2AA8">
      <w:pPr>
        <w:pStyle w:val="Recipient"/>
      </w:pPr>
      <w:r>
        <w:t>processor mode (e.g. privileged vs. unprivileged)-</w:t>
      </w:r>
    </w:p>
    <w:p w14:paraId="16AE38ED" w14:textId="77777777" w:rsidR="009B2AA8" w:rsidRDefault="009B2AA8" w:rsidP="009B2AA8">
      <w:pPr>
        <w:pStyle w:val="Recipient"/>
      </w:pPr>
      <w:r>
        <w:t>How it Is Done</w:t>
      </w:r>
    </w:p>
    <w:p w14:paraId="34CA944B" w14:textId="77777777" w:rsidR="009B2AA8" w:rsidRDefault="009B2AA8" w:rsidP="009B2AA8">
      <w:pPr>
        <w:pStyle w:val="Recipient"/>
      </w:pPr>
      <w:r>
        <w:t>Other status data</w:t>
      </w:r>
    </w:p>
    <w:p w14:paraId="5AA7E3ED" w14:textId="77777777" w:rsidR="009B2AA8" w:rsidRDefault="009B2AA8" w:rsidP="009B2AA8">
      <w:pPr>
        <w:pStyle w:val="Recipient"/>
      </w:pPr>
      <w:r>
        <w:t>ALU</w:t>
      </w:r>
    </w:p>
    <w:p w14:paraId="75DFDD67" w14:textId="77777777" w:rsidR="009B2AA8" w:rsidRDefault="009B2AA8" w:rsidP="009B2AA8">
      <w:pPr>
        <w:pStyle w:val="Recipient"/>
      </w:pPr>
      <w:r>
        <w:t>Z N C V</w:t>
      </w:r>
    </w:p>
    <w:p w14:paraId="283D9E3F" w14:textId="77777777" w:rsidR="009B2AA8" w:rsidRDefault="009B2AA8" w:rsidP="009B2AA8">
      <w:pPr>
        <w:pStyle w:val="Recipient"/>
      </w:pPr>
      <w:r>
        <w:t>Out</w:t>
      </w:r>
    </w:p>
    <w:p w14:paraId="5EECAB08" w14:textId="77777777" w:rsidR="009B2AA8" w:rsidRDefault="009B2AA8" w:rsidP="009B2AA8">
      <w:pPr>
        <w:pStyle w:val="Recipient"/>
      </w:pPr>
      <w:r>
        <w:t xml:space="preserve">PROGRAM </w:t>
      </w:r>
    </w:p>
    <w:p w14:paraId="386A2B12" w14:textId="77777777" w:rsidR="009B2AA8" w:rsidRDefault="009B2AA8" w:rsidP="009B2AA8">
      <w:pPr>
        <w:pStyle w:val="Recipient"/>
      </w:pPr>
      <w:r>
        <w:t>STATUS WORD</w:t>
      </w:r>
    </w:p>
    <w:p w14:paraId="5C033139" w14:textId="77777777" w:rsidR="009B2AA8" w:rsidRDefault="009B2AA8" w:rsidP="009B2AA8">
      <w:pPr>
        <w:pStyle w:val="Recipient"/>
      </w:pPr>
      <w:r>
        <w:t xml:space="preserve">(usually made </w:t>
      </w:r>
    </w:p>
    <w:p w14:paraId="01842FD4" w14:textId="77777777" w:rsidR="009B2AA8" w:rsidRDefault="009B2AA8" w:rsidP="009B2AA8">
      <w:pPr>
        <w:pStyle w:val="Recipient"/>
      </w:pPr>
      <w:r>
        <w:t>from latches)</w:t>
      </w:r>
    </w:p>
    <w:p w14:paraId="472B7C81" w14:textId="77777777" w:rsidR="009B2AA8" w:rsidRDefault="009B2AA8" w:rsidP="009B2AA8">
      <w:pPr>
        <w:pStyle w:val="Recipient"/>
      </w:pPr>
      <w:r>
        <w:t xml:space="preserve">These wires go to the </w:t>
      </w:r>
    </w:p>
    <w:p w14:paraId="6A544C4F" w14:textId="77777777" w:rsidR="009B2AA8" w:rsidRDefault="009B2AA8" w:rsidP="009B2AA8">
      <w:pPr>
        <w:pStyle w:val="Recipient"/>
      </w:pPr>
      <w:r>
        <w:t>Control Unit</w:t>
      </w:r>
    </w:p>
    <w:p w14:paraId="3F006A23" w14:textId="77777777" w:rsidR="009B2AA8" w:rsidRDefault="009B2AA8" w:rsidP="009B2AA8">
      <w:pPr>
        <w:pStyle w:val="Recipient"/>
      </w:pPr>
      <w:r>
        <w:lastRenderedPageBreak/>
        <w:t>How it Is Done</w:t>
      </w:r>
    </w:p>
    <w:p w14:paraId="0DF488B9" w14:textId="77777777" w:rsidR="009B2AA8" w:rsidRDefault="009B2AA8" w:rsidP="009B2AA8">
      <w:pPr>
        <w:pStyle w:val="Recipient"/>
      </w:pPr>
      <w:r>
        <w:t xml:space="preserve">• The microinstructions that implement a branching instruction will </w:t>
      </w:r>
    </w:p>
    <w:p w14:paraId="792DEA09" w14:textId="77777777" w:rsidR="009B2AA8" w:rsidRDefault="009B2AA8" w:rsidP="009B2AA8">
      <w:pPr>
        <w:pStyle w:val="Recipient"/>
      </w:pPr>
      <w:r>
        <w:t xml:space="preserve">test the condition code bits of the PSW and set the Program </w:t>
      </w:r>
    </w:p>
    <w:p w14:paraId="71784A63" w14:textId="77777777" w:rsidR="009B2AA8" w:rsidRDefault="009B2AA8" w:rsidP="009B2AA8">
      <w:pPr>
        <w:pStyle w:val="Recipient"/>
      </w:pPr>
      <w:r>
        <w:t xml:space="preserve">Counter to </w:t>
      </w:r>
      <w:proofErr w:type="gramStart"/>
      <w:r>
        <w:t>effect</w:t>
      </w:r>
      <w:proofErr w:type="gramEnd"/>
      <w:r>
        <w:t xml:space="preserve"> the branch.</w:t>
      </w:r>
    </w:p>
    <w:p w14:paraId="2ECAA031" w14:textId="77777777" w:rsidR="009B2AA8" w:rsidRDefault="009B2AA8" w:rsidP="009B2AA8">
      <w:pPr>
        <w:pStyle w:val="Recipient"/>
      </w:pPr>
      <w:r>
        <w:t>• For example, given the instructions:</w:t>
      </w:r>
    </w:p>
    <w:p w14:paraId="2E7044C1" w14:textId="77777777" w:rsidR="009B2AA8" w:rsidRDefault="009B2AA8" w:rsidP="009B2AA8">
      <w:pPr>
        <w:pStyle w:val="Recipient"/>
      </w:pPr>
      <w:r>
        <w:t>AGAIN:CMP R1, R</w:t>
      </w:r>
      <w:proofErr w:type="gramStart"/>
      <w:r>
        <w:t>2 ;</w:t>
      </w:r>
      <w:proofErr w:type="gramEnd"/>
      <w:r>
        <w:t xml:space="preserve"> Subtraction occurs</w:t>
      </w:r>
    </w:p>
    <w:p w14:paraId="240A687F" w14:textId="77777777" w:rsidR="009B2AA8" w:rsidRDefault="009B2AA8" w:rsidP="009B2AA8">
      <w:pPr>
        <w:pStyle w:val="Recipient"/>
      </w:pPr>
      <w:r>
        <w:t>BEQ AGAIN</w:t>
      </w:r>
    </w:p>
    <w:p w14:paraId="3E579572" w14:textId="77777777" w:rsidR="009B2AA8" w:rsidRDefault="009B2AA8" w:rsidP="009B2AA8">
      <w:pPr>
        <w:pStyle w:val="Recipient"/>
      </w:pPr>
      <w:r>
        <w:t xml:space="preserve">To execute the BEQ instruction, the microinstructions in the </w:t>
      </w:r>
    </w:p>
    <w:p w14:paraId="410D10ED" w14:textId="77777777" w:rsidR="009B2AA8" w:rsidRDefault="009B2AA8" w:rsidP="009B2AA8">
      <w:pPr>
        <w:pStyle w:val="Recipient"/>
      </w:pPr>
      <w:r>
        <w:t xml:space="preserve">micro-routine that </w:t>
      </w:r>
      <w:proofErr w:type="gramStart"/>
      <w:r>
        <w:t>implement</w:t>
      </w:r>
      <w:proofErr w:type="gramEnd"/>
      <w:r>
        <w:t xml:space="preserve"> the BEQ will:</w:t>
      </w:r>
    </w:p>
    <w:p w14:paraId="2D4F3E1F" w14:textId="77777777" w:rsidR="009B2AA8" w:rsidRDefault="009B2AA8" w:rsidP="009B2AA8">
      <w:pPr>
        <w:pStyle w:val="Recipient"/>
      </w:pPr>
      <w:r>
        <w:t>check the Z bit of the PSW</w:t>
      </w:r>
    </w:p>
    <w:p w14:paraId="540F05ED" w14:textId="77777777" w:rsidR="009B2AA8" w:rsidRDefault="009B2AA8" w:rsidP="009B2AA8">
      <w:pPr>
        <w:pStyle w:val="Recipient"/>
      </w:pPr>
      <w:r>
        <w:t>if (Z ==1) move address of statement that is labelled AGAIN to PC</w:t>
      </w:r>
    </w:p>
    <w:p w14:paraId="5F6326B1" w14:textId="77777777" w:rsidR="009B2AA8" w:rsidRDefault="009B2AA8" w:rsidP="009B2AA8">
      <w:pPr>
        <w:pStyle w:val="Recipient"/>
      </w:pPr>
      <w:r>
        <w:t>Illustration of Indirect Addressing</w:t>
      </w:r>
    </w:p>
    <w:p w14:paraId="79D04D15" w14:textId="77777777" w:rsidR="009B2AA8" w:rsidRDefault="009B2AA8" w:rsidP="009B2AA8">
      <w:pPr>
        <w:pStyle w:val="Recipient"/>
      </w:pPr>
      <w:r>
        <w:t> Problem:</w:t>
      </w:r>
    </w:p>
    <w:p w14:paraId="472A1757" w14:textId="77777777" w:rsidR="009B2AA8" w:rsidRDefault="009B2AA8" w:rsidP="009B2AA8">
      <w:pPr>
        <w:pStyle w:val="Recipient"/>
      </w:pPr>
      <w:r>
        <w:lastRenderedPageBreak/>
        <w:t xml:space="preserve"> An array A (in memory) </w:t>
      </w:r>
      <w:proofErr w:type="gramStart"/>
      <w:r>
        <w:t>stores</w:t>
      </w:r>
      <w:proofErr w:type="gramEnd"/>
      <w:r>
        <w:t xml:space="preserve"> 1024 </w:t>
      </w:r>
    </w:p>
    <w:p w14:paraId="34CE300F" w14:textId="77777777" w:rsidR="009B2AA8" w:rsidRDefault="009B2AA8" w:rsidP="009B2AA8">
      <w:pPr>
        <w:pStyle w:val="Recipient"/>
      </w:pPr>
      <w:r>
        <w:t xml:space="preserve">integers. Compute the sum of the </w:t>
      </w:r>
    </w:p>
    <w:p w14:paraId="651685EA" w14:textId="77777777" w:rsidR="009B2AA8" w:rsidRDefault="009B2AA8" w:rsidP="009B2AA8">
      <w:pPr>
        <w:pStyle w:val="Recipient"/>
      </w:pPr>
      <w:r>
        <w:t xml:space="preserve">integers and store the result in the </w:t>
      </w:r>
    </w:p>
    <w:p w14:paraId="2C1C5360" w14:textId="77777777" w:rsidR="009B2AA8" w:rsidRDefault="009B2AA8" w:rsidP="009B2AA8">
      <w:pPr>
        <w:pStyle w:val="Recipient"/>
      </w:pPr>
      <w:r>
        <w:t>register R1.</w:t>
      </w:r>
    </w:p>
    <w:p w14:paraId="55B75CE5" w14:textId="77777777" w:rsidR="009B2AA8" w:rsidRDefault="009B2AA8" w:rsidP="009B2AA8">
      <w:pPr>
        <w:pStyle w:val="Recipient"/>
      </w:pPr>
      <w:r>
        <w:t>Notes:</w:t>
      </w:r>
    </w:p>
    <w:p w14:paraId="7673A0EB" w14:textId="77777777" w:rsidR="009B2AA8" w:rsidRDefault="009B2AA8" w:rsidP="009B2AA8">
      <w:pPr>
        <w:pStyle w:val="Recipient"/>
      </w:pPr>
      <w:r>
        <w:t xml:space="preserve"> Array elements are stored in </w:t>
      </w:r>
    </w:p>
    <w:p w14:paraId="4CF14E82" w14:textId="77777777" w:rsidR="009B2AA8" w:rsidRDefault="009B2AA8" w:rsidP="009B2AA8">
      <w:pPr>
        <w:pStyle w:val="Recipient"/>
      </w:pPr>
      <w:r>
        <w:t>consecutive memory locations</w:t>
      </w:r>
    </w:p>
    <w:p w14:paraId="605DA3DF" w14:textId="77777777" w:rsidR="009B2AA8" w:rsidRDefault="009B2AA8" w:rsidP="009B2AA8">
      <w:pPr>
        <w:pStyle w:val="Recipient"/>
      </w:pPr>
      <w:r>
        <w:t xml:space="preserve"> Name of array is address of first </w:t>
      </w:r>
    </w:p>
    <w:p w14:paraId="03648944" w14:textId="77777777" w:rsidR="009B2AA8" w:rsidRDefault="009B2AA8" w:rsidP="009B2AA8">
      <w:pPr>
        <w:pStyle w:val="Recipient"/>
      </w:pPr>
      <w:r>
        <w:t>element (element 0)</w:t>
      </w:r>
    </w:p>
    <w:p w14:paraId="42F2B4B8" w14:textId="77777777" w:rsidR="009B2AA8" w:rsidRDefault="009B2AA8" w:rsidP="009B2AA8">
      <w:pPr>
        <w:pStyle w:val="Recipient"/>
      </w:pPr>
      <w:r>
        <w:t> Each element is 4 bytes (integer)</w:t>
      </w:r>
    </w:p>
    <w:p w14:paraId="740BC777" w14:textId="77777777" w:rsidR="009B2AA8" w:rsidRDefault="009B2AA8" w:rsidP="009B2AA8">
      <w:pPr>
        <w:pStyle w:val="Recipient"/>
      </w:pPr>
      <w:r>
        <w:t xml:space="preserve"> Element n is at starting address + n </w:t>
      </w:r>
    </w:p>
    <w:p w14:paraId="02F00B28" w14:textId="77777777" w:rsidR="009B2AA8" w:rsidRDefault="009B2AA8" w:rsidP="009B2AA8">
      <w:pPr>
        <w:pStyle w:val="Recipient"/>
      </w:pPr>
      <w:r>
        <w:t>* 4 (offset)</w:t>
      </w:r>
    </w:p>
    <w:p w14:paraId="4DE8B8CD" w14:textId="77777777" w:rsidR="009B2AA8" w:rsidRDefault="009B2AA8" w:rsidP="009B2AA8">
      <w:pPr>
        <w:pStyle w:val="Recipient"/>
      </w:pPr>
      <w:r>
        <w:t xml:space="preserve">Depiction of an array </w:t>
      </w:r>
    </w:p>
    <w:p w14:paraId="74065DF3" w14:textId="77777777" w:rsidR="009B2AA8" w:rsidRDefault="009B2AA8" w:rsidP="009B2AA8">
      <w:pPr>
        <w:pStyle w:val="Recipient"/>
      </w:pPr>
      <w:r>
        <w:lastRenderedPageBreak/>
        <w:t>of integers</w:t>
      </w:r>
    </w:p>
    <w:p w14:paraId="334F1D14" w14:textId="77777777" w:rsidR="009B2AA8" w:rsidRDefault="009B2AA8" w:rsidP="009B2AA8">
      <w:pPr>
        <w:pStyle w:val="Recipient"/>
      </w:pPr>
      <w:r>
        <w:t>Element 0</w:t>
      </w:r>
    </w:p>
    <w:p w14:paraId="7D1B4E05" w14:textId="77777777" w:rsidR="009B2AA8" w:rsidRDefault="009B2AA8" w:rsidP="009B2AA8">
      <w:pPr>
        <w:pStyle w:val="Recipient"/>
      </w:pPr>
      <w:r>
        <w:t>Element 1</w:t>
      </w:r>
    </w:p>
    <w:p w14:paraId="1B8D1A24" w14:textId="77777777" w:rsidR="009B2AA8" w:rsidRDefault="009B2AA8" w:rsidP="009B2AA8">
      <w:pPr>
        <w:pStyle w:val="Recipient"/>
      </w:pPr>
      <w:r>
        <w:t>+</w:t>
      </w:r>
    </w:p>
    <w:p w14:paraId="0F30A887" w14:textId="77777777" w:rsidR="009B2AA8" w:rsidRDefault="009B2AA8" w:rsidP="009B2AA8">
      <w:pPr>
        <w:pStyle w:val="Recipient"/>
      </w:pPr>
      <w:r>
        <w:t xml:space="preserve">Load address </w:t>
      </w:r>
    </w:p>
    <w:p w14:paraId="58BE0787" w14:textId="77777777" w:rsidR="009B2AA8" w:rsidRDefault="009B2AA8" w:rsidP="009B2AA8">
      <w:pPr>
        <w:pStyle w:val="Recipient"/>
      </w:pPr>
      <w:r>
        <w:t>of A into R2</w:t>
      </w:r>
    </w:p>
    <w:p w14:paraId="0D33A0A2" w14:textId="77777777" w:rsidR="009B2AA8" w:rsidRDefault="009B2AA8" w:rsidP="009B2AA8">
      <w:pPr>
        <w:pStyle w:val="Recipient"/>
      </w:pPr>
      <w:r>
        <w:t>The Program</w:t>
      </w:r>
    </w:p>
    <w:p w14:paraId="10A6317C" w14:textId="77777777" w:rsidR="009B2AA8" w:rsidRDefault="009B2AA8" w:rsidP="009B2AA8">
      <w:pPr>
        <w:pStyle w:val="Recipient"/>
      </w:pPr>
      <w:r>
        <w:t>(Demonstrates Indirect Addressing)</w:t>
      </w:r>
    </w:p>
    <w:p w14:paraId="52C5123A" w14:textId="77777777" w:rsidR="009B2AA8" w:rsidRDefault="009B2AA8" w:rsidP="009B2AA8">
      <w:pPr>
        <w:pStyle w:val="Recipient"/>
      </w:pPr>
      <w:r>
        <w:t>MOVE #0, R</w:t>
      </w:r>
      <w:proofErr w:type="gramStart"/>
      <w:r>
        <w:t>1 ;</w:t>
      </w:r>
      <w:proofErr w:type="gramEnd"/>
      <w:r>
        <w:t xml:space="preserve"> set accumulator to 0</w:t>
      </w:r>
    </w:p>
    <w:p w14:paraId="6D590D0A" w14:textId="77777777" w:rsidR="009B2AA8" w:rsidRDefault="009B2AA8" w:rsidP="009B2AA8">
      <w:pPr>
        <w:pStyle w:val="Recipient"/>
      </w:pPr>
      <w:r>
        <w:t>LEA A, R</w:t>
      </w:r>
      <w:proofErr w:type="gramStart"/>
      <w:r>
        <w:t>2 ;</w:t>
      </w:r>
      <w:proofErr w:type="gramEnd"/>
      <w:r>
        <w:t xml:space="preserve"> starting address of array</w:t>
      </w:r>
    </w:p>
    <w:p w14:paraId="0C562DE6" w14:textId="77777777" w:rsidR="009B2AA8" w:rsidRDefault="009B2AA8" w:rsidP="009B2AA8">
      <w:pPr>
        <w:pStyle w:val="Recipient"/>
      </w:pPr>
      <w:r>
        <w:t>MOVE R2, R</w:t>
      </w:r>
      <w:proofErr w:type="gramStart"/>
      <w:r>
        <w:t>3 ;</w:t>
      </w:r>
      <w:proofErr w:type="gramEnd"/>
      <w:r>
        <w:t xml:space="preserve"> location after end of array</w:t>
      </w:r>
    </w:p>
    <w:p w14:paraId="612B8E5E" w14:textId="77777777" w:rsidR="009B2AA8" w:rsidRDefault="009B2AA8" w:rsidP="009B2AA8">
      <w:pPr>
        <w:pStyle w:val="Recipient"/>
      </w:pPr>
      <w:r>
        <w:t>ADD #4096, R</w:t>
      </w:r>
      <w:proofErr w:type="gramStart"/>
      <w:r>
        <w:t>3 ;</w:t>
      </w:r>
      <w:proofErr w:type="gramEnd"/>
      <w:r>
        <w:t xml:space="preserve"> mark the end of the array</w:t>
      </w:r>
    </w:p>
    <w:p w14:paraId="5F01A6BB" w14:textId="77777777" w:rsidR="009B2AA8" w:rsidRDefault="009B2AA8" w:rsidP="009B2AA8">
      <w:pPr>
        <w:pStyle w:val="Recipient"/>
      </w:pPr>
      <w:r>
        <w:t>LOOP: ADD (R2), R</w:t>
      </w:r>
      <w:proofErr w:type="gramStart"/>
      <w:r>
        <w:t>1 ;</w:t>
      </w:r>
      <w:proofErr w:type="gramEnd"/>
      <w:r>
        <w:t xml:space="preserve"> add next value from array</w:t>
      </w:r>
    </w:p>
    <w:p w14:paraId="5D663411" w14:textId="77777777" w:rsidR="009B2AA8" w:rsidRDefault="009B2AA8" w:rsidP="009B2AA8">
      <w:pPr>
        <w:pStyle w:val="Recipient"/>
      </w:pPr>
      <w:r>
        <w:lastRenderedPageBreak/>
        <w:t>ADD #4, R</w:t>
      </w:r>
      <w:proofErr w:type="gramStart"/>
      <w:r>
        <w:t>2 ;</w:t>
      </w:r>
      <w:proofErr w:type="gramEnd"/>
      <w:r>
        <w:t xml:space="preserve"> increment index</w:t>
      </w:r>
    </w:p>
    <w:p w14:paraId="34E84BBD" w14:textId="77777777" w:rsidR="009B2AA8" w:rsidRDefault="009B2AA8" w:rsidP="009B2AA8">
      <w:pPr>
        <w:pStyle w:val="Recipient"/>
      </w:pPr>
      <w:r>
        <w:t>CMP R2, R</w:t>
      </w:r>
      <w:proofErr w:type="gramStart"/>
      <w:r>
        <w:t>3 ;</w:t>
      </w:r>
      <w:proofErr w:type="gramEnd"/>
      <w:r>
        <w:t xml:space="preserve"> check for end of array</w:t>
      </w:r>
    </w:p>
    <w:p w14:paraId="4EAE6A26" w14:textId="77777777" w:rsidR="009B2AA8" w:rsidRDefault="009B2AA8" w:rsidP="009B2AA8">
      <w:pPr>
        <w:pStyle w:val="Recipient"/>
      </w:pPr>
      <w:r>
        <w:t xml:space="preserve">BLT </w:t>
      </w:r>
      <w:proofErr w:type="gramStart"/>
      <w:r>
        <w:t>LOOP ;</w:t>
      </w:r>
      <w:proofErr w:type="gramEnd"/>
      <w:r>
        <w:t xml:space="preserve"> keep going. Not yet at end</w:t>
      </w:r>
    </w:p>
    <w:p w14:paraId="142B2181" w14:textId="77777777" w:rsidR="009B2AA8" w:rsidRDefault="009B2AA8" w:rsidP="009B2AA8">
      <w:pPr>
        <w:pStyle w:val="Recipient"/>
      </w:pPr>
      <w:r>
        <w:t>.</w:t>
      </w:r>
    </w:p>
    <w:p w14:paraId="55B10257" w14:textId="77777777" w:rsidR="009B2AA8" w:rsidRDefault="009B2AA8" w:rsidP="009B2AA8">
      <w:pPr>
        <w:pStyle w:val="Recipient"/>
      </w:pPr>
      <w:r>
        <w:t>.</w:t>
      </w:r>
    </w:p>
    <w:p w14:paraId="02B3B174" w14:textId="77777777" w:rsidR="009B2AA8" w:rsidRDefault="009B2AA8" w:rsidP="009B2AA8">
      <w:pPr>
        <w:pStyle w:val="Recipient"/>
      </w:pPr>
      <w:r>
        <w:t>.</w:t>
      </w:r>
    </w:p>
    <w:p w14:paraId="42AB6D8E" w14:textId="77777777" w:rsidR="009B2AA8" w:rsidRDefault="009B2AA8" w:rsidP="009B2AA8">
      <w:pPr>
        <w:pStyle w:val="Recipient"/>
      </w:pPr>
      <w:r>
        <w:t>+</w:t>
      </w:r>
    </w:p>
    <w:p w14:paraId="4596C631" w14:textId="77777777" w:rsidR="009B2AA8" w:rsidRDefault="009B2AA8" w:rsidP="009B2AA8">
      <w:pPr>
        <w:pStyle w:val="Recipient"/>
      </w:pPr>
      <w:r>
        <w:t>• A processor is described by its Instruction Set Architecture</w:t>
      </w:r>
    </w:p>
    <w:p w14:paraId="443E1BF8" w14:textId="77777777" w:rsidR="009B2AA8" w:rsidRDefault="009B2AA8" w:rsidP="009B2AA8">
      <w:pPr>
        <w:pStyle w:val="Recipient"/>
      </w:pPr>
      <w:r>
        <w:t>• The ISA defines the instructions that a processor can understand</w:t>
      </w:r>
    </w:p>
    <w:p w14:paraId="1DC3CE97" w14:textId="77777777" w:rsidR="009B2AA8" w:rsidRDefault="009B2AA8" w:rsidP="009B2AA8">
      <w:pPr>
        <w:pStyle w:val="Recipient"/>
      </w:pPr>
      <w:r>
        <w:t>• The micro-architecture of a processor interprets each instruction in a program</w:t>
      </w:r>
    </w:p>
    <w:p w14:paraId="7BD933FE" w14:textId="77777777" w:rsidR="009B2AA8" w:rsidRDefault="009B2AA8" w:rsidP="009B2AA8">
      <w:pPr>
        <w:pStyle w:val="Recipient"/>
      </w:pPr>
      <w:r>
        <w:t>• An instruction has an operation code and zero, or more operands</w:t>
      </w:r>
    </w:p>
    <w:p w14:paraId="56AC9FDE" w14:textId="77777777" w:rsidR="009B2AA8" w:rsidRDefault="009B2AA8" w:rsidP="009B2AA8">
      <w:pPr>
        <w:pStyle w:val="Recipient"/>
      </w:pPr>
      <w:r>
        <w:t xml:space="preserve">• The operation (code) is a unique code for each instruction that the processor can </w:t>
      </w:r>
    </w:p>
    <w:p w14:paraId="377DE695" w14:textId="77777777" w:rsidR="009B2AA8" w:rsidRDefault="009B2AA8" w:rsidP="009B2AA8">
      <w:pPr>
        <w:pStyle w:val="Recipient"/>
      </w:pPr>
      <w:r>
        <w:t>interpret</w:t>
      </w:r>
    </w:p>
    <w:p w14:paraId="7403C149" w14:textId="77777777" w:rsidR="009B2AA8" w:rsidRDefault="009B2AA8" w:rsidP="009B2AA8">
      <w:pPr>
        <w:pStyle w:val="Recipient"/>
      </w:pPr>
      <w:r>
        <w:lastRenderedPageBreak/>
        <w:t xml:space="preserve">• The operand field(s) of an instruction can be interpreted in several ways which </w:t>
      </w:r>
    </w:p>
    <w:p w14:paraId="4F1B0195" w14:textId="77777777" w:rsidR="009B2AA8" w:rsidRDefault="009B2AA8" w:rsidP="009B2AA8">
      <w:pPr>
        <w:pStyle w:val="Recipient"/>
      </w:pPr>
      <w:r>
        <w:t>are referred to as addressing modes</w:t>
      </w:r>
    </w:p>
    <w:p w14:paraId="5A1898E7" w14:textId="77777777" w:rsidR="009B2AA8" w:rsidRDefault="009B2AA8" w:rsidP="009B2AA8">
      <w:pPr>
        <w:pStyle w:val="Recipient"/>
      </w:pPr>
      <w:r>
        <w:t>• An operand can be a register, or a memory address</w:t>
      </w:r>
    </w:p>
    <w:p w14:paraId="7CAEC5B5" w14:textId="77777777" w:rsidR="009B2AA8" w:rsidRDefault="009B2AA8" w:rsidP="009B2AA8">
      <w:pPr>
        <w:pStyle w:val="Recipient"/>
      </w:pPr>
      <w:r>
        <w:t xml:space="preserve">• Literal addressing, direct addressing, and indirect addressing are the most </w:t>
      </w:r>
    </w:p>
    <w:p w14:paraId="57E3B141" w14:textId="77777777" w:rsidR="009B2AA8" w:rsidRDefault="009B2AA8" w:rsidP="009B2AA8">
      <w:pPr>
        <w:pStyle w:val="Recipient"/>
      </w:pPr>
      <w:r>
        <w:t>common modes</w:t>
      </w:r>
    </w:p>
    <w:p w14:paraId="5513F83B" w14:textId="77777777" w:rsidR="009B2AA8" w:rsidRDefault="009B2AA8" w:rsidP="009B2AA8">
      <w:pPr>
        <w:pStyle w:val="Recipient"/>
      </w:pPr>
      <w:r>
        <w:t>• Branching causes a change in the flow of instructions that are executed</w:t>
      </w:r>
    </w:p>
    <w:p w14:paraId="7A26E5AB" w14:textId="77777777" w:rsidR="009B2AA8" w:rsidRDefault="009B2AA8" w:rsidP="009B2AA8">
      <w:pPr>
        <w:pStyle w:val="Recipient"/>
      </w:pPr>
      <w:r>
        <w:t xml:space="preserve">• Branching is accomplished using the bits of the Program Status Word that are </w:t>
      </w:r>
    </w:p>
    <w:p w14:paraId="6C1F6EAE" w14:textId="4145C316" w:rsidR="00A66B18" w:rsidRPr="0041428F" w:rsidRDefault="009B2AA8" w:rsidP="009B2AA8">
      <w:pPr>
        <w:pStyle w:val="Recipient"/>
      </w:pPr>
      <w:r>
        <w:t>updated from the ALU status bits.</w:t>
      </w:r>
    </w:p>
    <w:sectPr w:rsidR="00A66B18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1DF7A" w14:textId="77777777" w:rsidR="000C1855" w:rsidRDefault="000C1855" w:rsidP="00A66B18">
      <w:pPr>
        <w:spacing w:before="0" w:after="0"/>
      </w:pPr>
      <w:r>
        <w:separator/>
      </w:r>
    </w:p>
  </w:endnote>
  <w:endnote w:type="continuationSeparator" w:id="0">
    <w:p w14:paraId="77D217BB" w14:textId="77777777" w:rsidR="000C1855" w:rsidRDefault="000C185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B109B" w14:textId="77777777" w:rsidR="000C1855" w:rsidRDefault="000C1855" w:rsidP="00A66B18">
      <w:pPr>
        <w:spacing w:before="0" w:after="0"/>
      </w:pPr>
      <w:r>
        <w:separator/>
      </w:r>
    </w:p>
  </w:footnote>
  <w:footnote w:type="continuationSeparator" w:id="0">
    <w:p w14:paraId="1E9096A5" w14:textId="77777777" w:rsidR="000C1855" w:rsidRDefault="000C185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A8"/>
    <w:rsid w:val="00083BAA"/>
    <w:rsid w:val="000C1855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9B2AA8"/>
    <w:rsid w:val="00A26FE7"/>
    <w:rsid w:val="00A32A32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D2EF0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9DF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i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42</Pages>
  <Words>2716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2024-07-01T20:50:00Z</dcterms:created>
  <dcterms:modified xsi:type="dcterms:W3CDTF">2024-07-01T20:51:00Z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